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BE9F05" w14:textId="77777777" w:rsidR="003506F7" w:rsidRPr="003506F7" w:rsidRDefault="003506F7" w:rsidP="003506F7">
      <w:pPr>
        <w:tabs>
          <w:tab w:val="left" w:pos="2880"/>
        </w:tabs>
        <w:suppressAutoHyphens w:val="0"/>
        <w:spacing w:after="200" w:line="276" w:lineRule="auto"/>
        <w:jc w:val="center"/>
        <w:rPr>
          <w:rFonts w:eastAsia="Calibri"/>
          <w:lang w:eastAsia="en-US"/>
        </w:rPr>
      </w:pPr>
      <w:r w:rsidRPr="003506F7">
        <w:rPr>
          <w:rFonts w:eastAsia="Calibri"/>
          <w:noProof/>
          <w:lang w:eastAsia="lt-LT"/>
        </w:rPr>
        <w:drawing>
          <wp:inline distT="0" distB="0" distL="0" distR="0" wp14:anchorId="613CC4B7" wp14:editId="73538B1A">
            <wp:extent cx="1866900" cy="533400"/>
            <wp:effectExtent l="0" t="0" r="0" b="0"/>
            <wp:docPr id="6" name="Picture 6" descr="VT_LogoRGB_Blu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T_LogoRGB_Blue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533400"/>
                    </a:xfrm>
                    <a:prstGeom prst="rect">
                      <a:avLst/>
                    </a:prstGeom>
                    <a:noFill/>
                    <a:ln>
                      <a:noFill/>
                    </a:ln>
                  </pic:spPr>
                </pic:pic>
              </a:graphicData>
            </a:graphic>
          </wp:inline>
        </w:drawing>
      </w:r>
    </w:p>
    <w:p w14:paraId="3CE75C5B" w14:textId="77777777" w:rsidR="003506F7" w:rsidRPr="003506F7" w:rsidRDefault="003506F7" w:rsidP="003506F7">
      <w:pPr>
        <w:suppressAutoHyphens w:val="0"/>
        <w:spacing w:after="200" w:line="276" w:lineRule="auto"/>
        <w:jc w:val="center"/>
        <w:rPr>
          <w:rFonts w:eastAsia="Calibri"/>
          <w:sz w:val="28"/>
          <w:szCs w:val="28"/>
          <w:lang w:eastAsia="en-US"/>
        </w:rPr>
      </w:pPr>
      <w:r w:rsidRPr="003506F7">
        <w:rPr>
          <w:rFonts w:eastAsia="Calibri"/>
          <w:sz w:val="28"/>
          <w:szCs w:val="28"/>
          <w:lang w:eastAsia="en-US"/>
        </w:rPr>
        <w:t>VILNIAUS GEDIMINO TECHNIKOS UNIVERSITETAS</w:t>
      </w:r>
    </w:p>
    <w:p w14:paraId="12CEEB39" w14:textId="77777777" w:rsidR="003506F7" w:rsidRPr="003506F7" w:rsidRDefault="003506F7" w:rsidP="003506F7">
      <w:pPr>
        <w:suppressAutoHyphens w:val="0"/>
        <w:spacing w:after="200" w:line="276" w:lineRule="auto"/>
        <w:jc w:val="center"/>
        <w:rPr>
          <w:rFonts w:eastAsia="Calibri"/>
          <w:lang w:eastAsia="en-US"/>
        </w:rPr>
      </w:pPr>
      <w:r w:rsidRPr="003506F7">
        <w:rPr>
          <w:rFonts w:eastAsia="Calibri"/>
          <w:lang w:eastAsia="en-US"/>
        </w:rPr>
        <w:t>FUNDAMENTINIŲ MOKSLŲ FAKULTETAS</w:t>
      </w:r>
    </w:p>
    <w:p w14:paraId="2722AD38" w14:textId="77777777" w:rsidR="003506F7" w:rsidRPr="003506F7" w:rsidRDefault="003506F7" w:rsidP="003506F7">
      <w:pPr>
        <w:suppressAutoHyphens w:val="0"/>
        <w:spacing w:after="200" w:line="276" w:lineRule="auto"/>
        <w:jc w:val="center"/>
        <w:rPr>
          <w:rFonts w:eastAsia="Calibri"/>
          <w:lang w:eastAsia="en-US"/>
        </w:rPr>
      </w:pPr>
      <w:r w:rsidRPr="003506F7">
        <w:rPr>
          <w:rFonts w:eastAsia="Calibri"/>
          <w:lang w:eastAsia="en-US"/>
        </w:rPr>
        <w:t>INFORMACINIŲ SISTEMŲ KATEDRA</w:t>
      </w:r>
    </w:p>
    <w:p w14:paraId="785C0A11" w14:textId="77777777" w:rsidR="003506F7" w:rsidRPr="003506F7" w:rsidRDefault="003506F7" w:rsidP="003506F7">
      <w:pPr>
        <w:suppressAutoHyphens w:val="0"/>
        <w:spacing w:after="200" w:line="276" w:lineRule="auto"/>
        <w:jc w:val="center"/>
        <w:rPr>
          <w:rFonts w:eastAsia="Calibri"/>
          <w:lang w:eastAsia="en-US"/>
        </w:rPr>
      </w:pPr>
    </w:p>
    <w:p w14:paraId="7DFB2E60" w14:textId="77777777" w:rsidR="003506F7" w:rsidRPr="003506F7" w:rsidRDefault="003506F7" w:rsidP="003506F7">
      <w:pPr>
        <w:suppressAutoHyphens w:val="0"/>
        <w:spacing w:after="200" w:line="276" w:lineRule="auto"/>
        <w:jc w:val="center"/>
        <w:rPr>
          <w:rFonts w:eastAsia="Calibri"/>
          <w:lang w:eastAsia="en-US"/>
        </w:rPr>
      </w:pPr>
    </w:p>
    <w:p w14:paraId="282F10FD" w14:textId="77777777" w:rsidR="003506F7" w:rsidRPr="003506F7" w:rsidRDefault="003506F7" w:rsidP="003506F7">
      <w:pPr>
        <w:suppressAutoHyphens w:val="0"/>
        <w:spacing w:after="200" w:line="276" w:lineRule="auto"/>
        <w:jc w:val="center"/>
        <w:rPr>
          <w:rFonts w:eastAsia="Calibri"/>
          <w:lang w:eastAsia="en-US"/>
        </w:rPr>
      </w:pPr>
    </w:p>
    <w:p w14:paraId="30AB73FB" w14:textId="77777777" w:rsidR="003506F7" w:rsidRPr="003506F7" w:rsidRDefault="003506F7" w:rsidP="003506F7">
      <w:pPr>
        <w:suppressAutoHyphens w:val="0"/>
        <w:spacing w:after="200" w:line="276" w:lineRule="auto"/>
        <w:rPr>
          <w:rFonts w:eastAsia="Calibri"/>
          <w:lang w:eastAsia="en-US"/>
        </w:rPr>
      </w:pPr>
    </w:p>
    <w:p w14:paraId="3C8D3542" w14:textId="77777777" w:rsidR="003506F7" w:rsidRPr="003506F7" w:rsidRDefault="003506F7" w:rsidP="003506F7">
      <w:pPr>
        <w:suppressAutoHyphens w:val="0"/>
        <w:spacing w:after="200" w:line="276" w:lineRule="auto"/>
        <w:jc w:val="center"/>
        <w:rPr>
          <w:rFonts w:eastAsia="Calibri"/>
          <w:lang w:eastAsia="en-US"/>
        </w:rPr>
      </w:pPr>
    </w:p>
    <w:p w14:paraId="1040ECFC" w14:textId="7D274BF2" w:rsidR="003506F7" w:rsidRPr="003506F7" w:rsidRDefault="003506F7" w:rsidP="003506F7">
      <w:pPr>
        <w:suppressAutoHyphens w:val="0"/>
        <w:spacing w:after="200" w:line="276" w:lineRule="auto"/>
        <w:jc w:val="center"/>
        <w:rPr>
          <w:rFonts w:eastAsia="Calibri"/>
          <w:b/>
          <w:sz w:val="28"/>
          <w:szCs w:val="28"/>
          <w:lang w:eastAsia="en-US"/>
        </w:rPr>
      </w:pPr>
      <w:r>
        <w:rPr>
          <w:rFonts w:eastAsia="Calibri"/>
          <w:b/>
          <w:sz w:val="28"/>
          <w:szCs w:val="28"/>
          <w:lang w:eastAsia="en-US"/>
        </w:rPr>
        <w:t>PROGRAMŲ KŪRIMO PROCESAS</w:t>
      </w:r>
    </w:p>
    <w:p w14:paraId="25D04861" w14:textId="2F2798BC" w:rsidR="003506F7" w:rsidRPr="003506F7" w:rsidRDefault="003506F7" w:rsidP="003506F7">
      <w:pPr>
        <w:suppressAutoHyphens w:val="0"/>
        <w:spacing w:after="200" w:line="276" w:lineRule="auto"/>
        <w:jc w:val="center"/>
        <w:rPr>
          <w:rFonts w:eastAsia="Calibri"/>
          <w:sz w:val="28"/>
          <w:szCs w:val="28"/>
          <w:lang w:eastAsia="en-US"/>
        </w:rPr>
      </w:pPr>
      <w:r>
        <w:rPr>
          <w:rFonts w:eastAsia="Calibri"/>
          <w:sz w:val="28"/>
          <w:szCs w:val="28"/>
          <w:lang w:eastAsia="en-US"/>
        </w:rPr>
        <w:t>Laboratorinis darbas 1</w:t>
      </w:r>
    </w:p>
    <w:p w14:paraId="18A524C3" w14:textId="77777777" w:rsidR="003506F7" w:rsidRPr="003506F7" w:rsidRDefault="003506F7" w:rsidP="003506F7">
      <w:pPr>
        <w:suppressAutoHyphens w:val="0"/>
        <w:spacing w:after="200" w:line="276" w:lineRule="auto"/>
        <w:rPr>
          <w:rFonts w:eastAsia="Calibri"/>
          <w:lang w:eastAsia="en-US"/>
        </w:rPr>
      </w:pPr>
    </w:p>
    <w:p w14:paraId="128015E6" w14:textId="77777777" w:rsidR="003506F7" w:rsidRPr="003506F7" w:rsidRDefault="003506F7" w:rsidP="003506F7">
      <w:pPr>
        <w:suppressAutoHyphens w:val="0"/>
        <w:spacing w:after="200" w:line="276" w:lineRule="auto"/>
        <w:jc w:val="center"/>
        <w:rPr>
          <w:rFonts w:eastAsia="Calibri"/>
          <w:lang w:eastAsia="en-US"/>
        </w:rPr>
      </w:pPr>
    </w:p>
    <w:p w14:paraId="56D4CFDA" w14:textId="77777777" w:rsidR="003506F7" w:rsidRPr="003506F7" w:rsidRDefault="003506F7" w:rsidP="003506F7">
      <w:pPr>
        <w:suppressAutoHyphens w:val="0"/>
        <w:spacing w:after="200" w:line="276" w:lineRule="auto"/>
        <w:jc w:val="center"/>
        <w:rPr>
          <w:rFonts w:eastAsia="Calibri"/>
          <w:lang w:eastAsia="en-US"/>
        </w:rPr>
      </w:pPr>
    </w:p>
    <w:p w14:paraId="3D36B9FC" w14:textId="77777777" w:rsidR="003506F7" w:rsidRPr="003506F7" w:rsidRDefault="003506F7" w:rsidP="003506F7">
      <w:pPr>
        <w:suppressAutoHyphens w:val="0"/>
        <w:spacing w:after="200" w:line="276" w:lineRule="auto"/>
        <w:jc w:val="right"/>
        <w:rPr>
          <w:rFonts w:eastAsia="Calibri"/>
          <w:lang w:eastAsia="en-US"/>
        </w:rPr>
      </w:pPr>
      <w:r w:rsidRPr="003506F7">
        <w:rPr>
          <w:rFonts w:eastAsia="Calibri"/>
          <w:lang w:eastAsia="en-US"/>
        </w:rPr>
        <w:t>Atliko: PRIfs19/5 grupės stud.</w:t>
      </w:r>
    </w:p>
    <w:p w14:paraId="7789BF93" w14:textId="64976E97" w:rsidR="003506F7" w:rsidRDefault="003506F7" w:rsidP="003506F7">
      <w:pPr>
        <w:suppressAutoHyphens w:val="0"/>
        <w:spacing w:after="200" w:line="276" w:lineRule="auto"/>
        <w:jc w:val="right"/>
        <w:rPr>
          <w:rFonts w:eastAsia="Calibri"/>
          <w:lang w:eastAsia="en-US"/>
        </w:rPr>
      </w:pPr>
      <w:r w:rsidRPr="003506F7">
        <w:rPr>
          <w:rFonts w:eastAsia="Calibri"/>
          <w:lang w:eastAsia="en-US"/>
        </w:rPr>
        <w:t>Arvydas Jurkevičius</w:t>
      </w:r>
    </w:p>
    <w:p w14:paraId="207A8CA5" w14:textId="08C5FB7E" w:rsidR="003506F7" w:rsidRDefault="003506F7" w:rsidP="003506F7">
      <w:pPr>
        <w:suppressAutoHyphens w:val="0"/>
        <w:spacing w:after="200" w:line="276" w:lineRule="auto"/>
        <w:jc w:val="right"/>
        <w:rPr>
          <w:rFonts w:eastAsia="Calibri"/>
          <w:lang w:eastAsia="en-US"/>
        </w:rPr>
      </w:pPr>
      <w:r w:rsidRPr="003506F7">
        <w:rPr>
          <w:rFonts w:eastAsia="Calibri"/>
          <w:lang w:eastAsia="en-US"/>
        </w:rPr>
        <w:t>Rolandas Romanovskis</w:t>
      </w:r>
    </w:p>
    <w:p w14:paraId="2E4DC4B3" w14:textId="0087134E" w:rsidR="003506F7" w:rsidRDefault="003506F7" w:rsidP="003506F7">
      <w:pPr>
        <w:suppressAutoHyphens w:val="0"/>
        <w:spacing w:after="200" w:line="276" w:lineRule="auto"/>
        <w:jc w:val="right"/>
        <w:rPr>
          <w:rFonts w:eastAsia="Calibri"/>
          <w:lang w:eastAsia="en-US"/>
        </w:rPr>
      </w:pPr>
      <w:r>
        <w:rPr>
          <w:rFonts w:eastAsia="Calibri"/>
          <w:lang w:eastAsia="en-US"/>
        </w:rPr>
        <w:t xml:space="preserve">Vytenis </w:t>
      </w:r>
      <w:proofErr w:type="spellStart"/>
      <w:r>
        <w:rPr>
          <w:rFonts w:eastAsia="Calibri"/>
          <w:lang w:eastAsia="en-US"/>
        </w:rPr>
        <w:t>Bačkauskas</w:t>
      </w:r>
      <w:proofErr w:type="spellEnd"/>
    </w:p>
    <w:p w14:paraId="58FC402C" w14:textId="6394C8EC" w:rsidR="003506F7" w:rsidRPr="003506F7" w:rsidRDefault="003506F7" w:rsidP="003506F7">
      <w:pPr>
        <w:suppressAutoHyphens w:val="0"/>
        <w:spacing w:after="200" w:line="276" w:lineRule="auto"/>
        <w:jc w:val="right"/>
        <w:rPr>
          <w:rFonts w:eastAsia="Calibri"/>
          <w:lang w:eastAsia="en-US"/>
        </w:rPr>
      </w:pPr>
      <w:r>
        <w:rPr>
          <w:rFonts w:eastAsia="Calibri"/>
          <w:lang w:eastAsia="en-US"/>
        </w:rPr>
        <w:t>Dovydas Gudauskas</w:t>
      </w:r>
    </w:p>
    <w:p w14:paraId="7A877218" w14:textId="77777777" w:rsidR="003506F7" w:rsidRPr="003506F7" w:rsidRDefault="003506F7" w:rsidP="003506F7">
      <w:pPr>
        <w:suppressAutoHyphens w:val="0"/>
        <w:spacing w:after="200" w:line="276" w:lineRule="auto"/>
        <w:jc w:val="center"/>
        <w:rPr>
          <w:rFonts w:eastAsia="Calibri"/>
          <w:lang w:eastAsia="en-US"/>
        </w:rPr>
      </w:pPr>
    </w:p>
    <w:p w14:paraId="39310120" w14:textId="6DBD3CE1" w:rsidR="003506F7" w:rsidRPr="003506F7" w:rsidRDefault="003506F7" w:rsidP="003506F7">
      <w:pPr>
        <w:suppressAutoHyphens w:val="0"/>
        <w:spacing w:after="200" w:line="276" w:lineRule="auto"/>
        <w:jc w:val="right"/>
        <w:rPr>
          <w:rFonts w:eastAsia="Calibri"/>
          <w:lang w:eastAsia="en-US"/>
        </w:rPr>
      </w:pPr>
      <w:r w:rsidRPr="003506F7">
        <w:rPr>
          <w:rFonts w:eastAsia="Calibri"/>
          <w:lang w:eastAsia="en-US"/>
        </w:rPr>
        <w:t xml:space="preserve">Priėmė: </w:t>
      </w:r>
      <w:r w:rsidRPr="003506F7">
        <w:rPr>
          <w:rFonts w:eastAsia="Calibri"/>
          <w:noProof/>
          <w:lang w:eastAsia="en-US"/>
        </w:rPr>
        <w:t>dr.</w:t>
      </w:r>
      <w:r>
        <w:rPr>
          <w:rFonts w:eastAsia="Calibri"/>
          <w:noProof/>
          <w:lang w:eastAsia="en-US"/>
        </w:rPr>
        <w:t xml:space="preserve"> </w:t>
      </w:r>
      <w:r w:rsidRPr="003506F7">
        <w:rPr>
          <w:rFonts w:eastAsia="Calibri"/>
          <w:noProof/>
          <w:lang w:eastAsia="en-US"/>
        </w:rPr>
        <w:t>docentė Asta Slotkienė</w:t>
      </w:r>
    </w:p>
    <w:p w14:paraId="20B47505" w14:textId="77777777" w:rsidR="003506F7" w:rsidRDefault="003506F7" w:rsidP="003506F7">
      <w:pPr>
        <w:suppressAutoHyphens w:val="0"/>
        <w:spacing w:after="200" w:line="276" w:lineRule="auto"/>
        <w:jc w:val="center"/>
        <w:rPr>
          <w:rFonts w:eastAsia="Calibri"/>
          <w:lang w:eastAsia="en-US"/>
        </w:rPr>
      </w:pPr>
    </w:p>
    <w:p w14:paraId="2353F971" w14:textId="77777777" w:rsidR="003506F7" w:rsidRDefault="003506F7" w:rsidP="003506F7">
      <w:pPr>
        <w:suppressAutoHyphens w:val="0"/>
        <w:spacing w:after="200" w:line="276" w:lineRule="auto"/>
        <w:jc w:val="center"/>
        <w:rPr>
          <w:rFonts w:eastAsia="Calibri"/>
          <w:lang w:eastAsia="en-US"/>
        </w:rPr>
      </w:pPr>
    </w:p>
    <w:p w14:paraId="62745102" w14:textId="77777777" w:rsidR="003506F7" w:rsidRDefault="003506F7" w:rsidP="003506F7">
      <w:pPr>
        <w:suppressAutoHyphens w:val="0"/>
        <w:spacing w:after="200" w:line="276" w:lineRule="auto"/>
        <w:jc w:val="center"/>
        <w:rPr>
          <w:rFonts w:eastAsia="Calibri"/>
          <w:lang w:eastAsia="en-US"/>
        </w:rPr>
      </w:pPr>
    </w:p>
    <w:p w14:paraId="560D8F3C" w14:textId="6622DFC9" w:rsidR="003506F7" w:rsidRPr="003506F7" w:rsidRDefault="000E7A9F" w:rsidP="003506F7">
      <w:pPr>
        <w:suppressAutoHyphens w:val="0"/>
        <w:spacing w:after="200" w:line="276" w:lineRule="auto"/>
        <w:jc w:val="center"/>
        <w:rPr>
          <w:rFonts w:eastAsia="Calibri"/>
          <w:lang w:eastAsia="en-US"/>
        </w:rPr>
      </w:pPr>
      <w:r>
        <w:rPr>
          <w:rFonts w:eastAsia="Calibri"/>
          <w:lang w:eastAsia="en-US"/>
        </w:rPr>
        <w:t>Vilnius, 2022</w:t>
      </w:r>
      <w:bookmarkStart w:id="0" w:name="_GoBack"/>
      <w:bookmarkEnd w:id="0"/>
    </w:p>
    <w:p w14:paraId="2360E27E" w14:textId="0999EE1C" w:rsidR="00CE2BB1" w:rsidRPr="00494F9E" w:rsidRDefault="0064518D" w:rsidP="009B3C04">
      <w:pPr>
        <w:jc w:val="center"/>
        <w:rPr>
          <w:b/>
          <w:bCs/>
        </w:rPr>
      </w:pPr>
      <w:r>
        <w:rPr>
          <w:b/>
          <w:bCs/>
        </w:rPr>
        <w:lastRenderedPageBreak/>
        <w:t>UAB „Būrai“</w:t>
      </w:r>
    </w:p>
    <w:p w14:paraId="56DDC31B" w14:textId="77777777" w:rsidR="00443770" w:rsidRPr="00494F9E" w:rsidRDefault="00443770" w:rsidP="009B3C04">
      <w:pPr>
        <w:rPr>
          <w:spacing w:val="80"/>
          <w:sz w:val="22"/>
          <w:szCs w:val="22"/>
        </w:rPr>
      </w:pPr>
    </w:p>
    <w:p w14:paraId="1492B9A7" w14:textId="03DCE632" w:rsidR="00443770" w:rsidRPr="00494F9E" w:rsidRDefault="00B819A6" w:rsidP="009B3C04">
      <w:pPr>
        <w:jc w:val="center"/>
        <w:rPr>
          <w:sz w:val="22"/>
          <w:szCs w:val="22"/>
        </w:rPr>
      </w:pPr>
      <w:r w:rsidRPr="00494F9E">
        <w:rPr>
          <w:sz w:val="22"/>
          <w:szCs w:val="22"/>
        </w:rPr>
        <w:t>202</w:t>
      </w:r>
      <w:r w:rsidR="003506F7">
        <w:rPr>
          <w:sz w:val="22"/>
          <w:szCs w:val="22"/>
        </w:rPr>
        <w:t>2</w:t>
      </w:r>
      <w:r w:rsidR="00122DAE" w:rsidRPr="00494F9E">
        <w:rPr>
          <w:sz w:val="22"/>
          <w:szCs w:val="22"/>
        </w:rPr>
        <w:t xml:space="preserve"> </w:t>
      </w:r>
      <w:r w:rsidR="00443770" w:rsidRPr="00494F9E">
        <w:rPr>
          <w:sz w:val="22"/>
          <w:szCs w:val="22"/>
        </w:rPr>
        <w:t>m</w:t>
      </w:r>
      <w:r w:rsidR="003F6121" w:rsidRPr="00494F9E">
        <w:rPr>
          <w:sz w:val="22"/>
          <w:szCs w:val="22"/>
        </w:rPr>
        <w:t xml:space="preserve">. </w:t>
      </w:r>
      <w:r w:rsidR="003A7E37">
        <w:rPr>
          <w:sz w:val="22"/>
          <w:szCs w:val="22"/>
        </w:rPr>
        <w:t>vasario mėn. 14</w:t>
      </w:r>
      <w:r w:rsidR="00443770" w:rsidRPr="00494F9E">
        <w:rPr>
          <w:sz w:val="22"/>
          <w:szCs w:val="22"/>
        </w:rPr>
        <w:t xml:space="preserve"> d.</w:t>
      </w:r>
    </w:p>
    <w:p w14:paraId="5BE90326" w14:textId="77777777" w:rsidR="00443770" w:rsidRPr="00494F9E" w:rsidRDefault="009B3C04" w:rsidP="009B3C04">
      <w:pPr>
        <w:jc w:val="center"/>
        <w:rPr>
          <w:sz w:val="22"/>
          <w:szCs w:val="22"/>
        </w:rPr>
      </w:pPr>
      <w:r w:rsidRPr="00494F9E">
        <w:rPr>
          <w:sz w:val="22"/>
          <w:szCs w:val="22"/>
        </w:rPr>
        <w:t>Vilnius</w:t>
      </w:r>
    </w:p>
    <w:p w14:paraId="152AAD96" w14:textId="77777777" w:rsidR="00CE2BB1" w:rsidRPr="00494F9E" w:rsidRDefault="00CE2BB1" w:rsidP="009B3C04">
      <w:pPr>
        <w:rPr>
          <w:sz w:val="22"/>
          <w:szCs w:val="22"/>
        </w:rPr>
      </w:pPr>
    </w:p>
    <w:p w14:paraId="215212BC" w14:textId="77777777" w:rsidR="00CE2BB1" w:rsidRPr="00494F9E" w:rsidRDefault="00CE2BB1" w:rsidP="009B3C04">
      <w:pPr>
        <w:rPr>
          <w:sz w:val="22"/>
          <w:szCs w:val="22"/>
        </w:rPr>
      </w:pPr>
    </w:p>
    <w:p w14:paraId="64A57576" w14:textId="102998F9" w:rsidR="00443770" w:rsidRPr="00494F9E" w:rsidRDefault="00443770" w:rsidP="009B3C04">
      <w:pPr>
        <w:rPr>
          <w:b/>
        </w:rPr>
      </w:pPr>
      <w:r w:rsidRPr="00494F9E">
        <w:rPr>
          <w:b/>
        </w:rPr>
        <w:t>BENDRA</w:t>
      </w:r>
      <w:r w:rsidR="0064518D">
        <w:rPr>
          <w:b/>
        </w:rPr>
        <w:t xml:space="preserve"> ĮMONĖS </w:t>
      </w:r>
      <w:r w:rsidRPr="00494F9E">
        <w:rPr>
          <w:b/>
        </w:rPr>
        <w:t xml:space="preserve"> INFORMACIJA</w:t>
      </w:r>
    </w:p>
    <w:p w14:paraId="3A980E6D" w14:textId="77777777" w:rsidR="00A0188C" w:rsidRPr="00494F9E" w:rsidRDefault="00A0188C" w:rsidP="009B3C04"/>
    <w:p w14:paraId="766E4E46" w14:textId="4F7E00DC" w:rsidR="00443770" w:rsidRPr="00494F9E" w:rsidRDefault="0064518D" w:rsidP="009B3C04">
      <w:pPr>
        <w:numPr>
          <w:ilvl w:val="0"/>
          <w:numId w:val="28"/>
        </w:numPr>
      </w:pPr>
      <w:r>
        <w:t>Įmonės</w:t>
      </w:r>
      <w:r w:rsidR="00602298" w:rsidRPr="00494F9E">
        <w:t xml:space="preserve"> tikslas:</w:t>
      </w:r>
      <w:r>
        <w:t xml:space="preserve"> kurti </w:t>
      </w:r>
      <w:r w:rsidR="00EF444C">
        <w:t>kompiuterinius žaidimus.</w:t>
      </w:r>
    </w:p>
    <w:p w14:paraId="00BDDC1A" w14:textId="77777777" w:rsidR="00443770" w:rsidRPr="00494F9E" w:rsidRDefault="00443770" w:rsidP="009B3C04"/>
    <w:p w14:paraId="0EB190EA" w14:textId="29C7064E" w:rsidR="00443770" w:rsidRPr="00494F9E" w:rsidRDefault="0064518D" w:rsidP="009B3C04">
      <w:pPr>
        <w:numPr>
          <w:ilvl w:val="0"/>
          <w:numId w:val="28"/>
        </w:numPr>
        <w:rPr>
          <w:bCs/>
        </w:rPr>
      </w:pPr>
      <w:r>
        <w:rPr>
          <w:bCs/>
        </w:rPr>
        <w:t>Įmonės</w:t>
      </w:r>
      <w:r w:rsidR="00602298" w:rsidRPr="00494F9E">
        <w:rPr>
          <w:bCs/>
        </w:rPr>
        <w:t xml:space="preserve"> narių duomenys ir kontaktin</w:t>
      </w:r>
      <w:r w:rsidR="00602298" w:rsidRPr="00494F9E">
        <w:t xml:space="preserve">ė </w:t>
      </w:r>
      <w:r w:rsidR="00602298" w:rsidRPr="00494F9E">
        <w:rPr>
          <w:bCs/>
        </w:rPr>
        <w:t>informacija</w:t>
      </w:r>
      <w:r w:rsidR="009B3C04" w:rsidRPr="00494F9E">
        <w:rPr>
          <w:bCs/>
        </w:rPr>
        <w:t>:</w:t>
      </w:r>
    </w:p>
    <w:p w14:paraId="0FFDDF52" w14:textId="77777777" w:rsidR="00494F9E" w:rsidRPr="00494F9E" w:rsidRDefault="00494F9E" w:rsidP="00494F9E">
      <w:pPr>
        <w:pStyle w:val="ListParagraph"/>
        <w:rPr>
          <w:bCs/>
        </w:rPr>
      </w:pPr>
    </w:p>
    <w:p w14:paraId="4D110EB7" w14:textId="5D7E2209" w:rsidR="009B3C04" w:rsidRPr="00494F9E" w:rsidRDefault="00494F9E" w:rsidP="00494F9E">
      <w:pPr>
        <w:pStyle w:val="ListParagraph"/>
        <w:numPr>
          <w:ilvl w:val="0"/>
          <w:numId w:val="31"/>
        </w:numPr>
        <w:spacing w:line="360" w:lineRule="auto"/>
        <w:ind w:left="714" w:hanging="357"/>
        <w:rPr>
          <w:bCs/>
        </w:rPr>
      </w:pPr>
      <w:r w:rsidRPr="00494F9E">
        <w:rPr>
          <w:bCs/>
        </w:rPr>
        <w:t xml:space="preserve">Dovydas Gudauskas – Vadovas, el. paštas: </w:t>
      </w:r>
      <w:hyperlink r:id="rId9" w:history="1">
        <w:r w:rsidRPr="00494F9E">
          <w:rPr>
            <w:rStyle w:val="Hyperlink"/>
            <w:bCs/>
          </w:rPr>
          <w:t>dovydas.gudauskas@stud.vilniustech.lt</w:t>
        </w:r>
      </w:hyperlink>
    </w:p>
    <w:p w14:paraId="678995D4" w14:textId="64C04DB1" w:rsidR="00494F9E" w:rsidRPr="00494F9E" w:rsidRDefault="00494F9E" w:rsidP="00494F9E">
      <w:pPr>
        <w:pStyle w:val="ListParagraph"/>
        <w:numPr>
          <w:ilvl w:val="0"/>
          <w:numId w:val="31"/>
        </w:numPr>
        <w:spacing w:line="360" w:lineRule="auto"/>
        <w:ind w:left="714" w:hanging="357"/>
        <w:rPr>
          <w:bCs/>
        </w:rPr>
      </w:pPr>
      <w:proofErr w:type="spellStart"/>
      <w:r w:rsidRPr="00494F9E">
        <w:rPr>
          <w:bCs/>
        </w:rPr>
        <w:t>Arvyas</w:t>
      </w:r>
      <w:proofErr w:type="spellEnd"/>
      <w:r w:rsidRPr="00494F9E">
        <w:rPr>
          <w:bCs/>
        </w:rPr>
        <w:t xml:space="preserve"> Jurkevičius – Projekto vykdytojas, el. paštas: </w:t>
      </w:r>
      <w:hyperlink r:id="rId10" w:history="1">
        <w:r w:rsidRPr="00494F9E">
          <w:rPr>
            <w:rStyle w:val="Hyperlink"/>
            <w:bCs/>
          </w:rPr>
          <w:t>arvydas.jurkevicius@stud.vilniustech.lt</w:t>
        </w:r>
      </w:hyperlink>
    </w:p>
    <w:p w14:paraId="5BB5F32D" w14:textId="2BBAC847" w:rsidR="00494F9E" w:rsidRPr="00494F9E" w:rsidRDefault="00494F9E" w:rsidP="00494F9E">
      <w:pPr>
        <w:pStyle w:val="ListParagraph"/>
        <w:numPr>
          <w:ilvl w:val="0"/>
          <w:numId w:val="31"/>
        </w:numPr>
        <w:spacing w:line="360" w:lineRule="auto"/>
        <w:ind w:left="714" w:hanging="357"/>
        <w:rPr>
          <w:bCs/>
        </w:rPr>
      </w:pPr>
      <w:r w:rsidRPr="00494F9E">
        <w:rPr>
          <w:bCs/>
        </w:rPr>
        <w:t xml:space="preserve">Rolandas Romanovskis – Projekto vykdytojas, el. paštas: </w:t>
      </w:r>
      <w:hyperlink r:id="rId11" w:history="1">
        <w:r w:rsidRPr="00494F9E">
          <w:rPr>
            <w:rStyle w:val="Hyperlink"/>
            <w:bCs/>
          </w:rPr>
          <w:t>rolandas.romanovskis@stud.vilniustech.lt</w:t>
        </w:r>
      </w:hyperlink>
    </w:p>
    <w:p w14:paraId="29E0973D" w14:textId="4E555A51" w:rsidR="00B92976" w:rsidRDefault="00494F9E" w:rsidP="00B92976">
      <w:pPr>
        <w:pStyle w:val="ListParagraph"/>
        <w:numPr>
          <w:ilvl w:val="0"/>
          <w:numId w:val="31"/>
        </w:numPr>
        <w:spacing w:line="360" w:lineRule="auto"/>
        <w:ind w:left="714" w:hanging="357"/>
        <w:rPr>
          <w:bCs/>
        </w:rPr>
      </w:pPr>
      <w:r w:rsidRPr="00494F9E">
        <w:rPr>
          <w:bCs/>
        </w:rPr>
        <w:t xml:space="preserve">Vytenis </w:t>
      </w:r>
      <w:proofErr w:type="spellStart"/>
      <w:r w:rsidRPr="00494F9E">
        <w:rPr>
          <w:bCs/>
        </w:rPr>
        <w:t>Bačkauskas</w:t>
      </w:r>
      <w:proofErr w:type="spellEnd"/>
      <w:r w:rsidRPr="00494F9E">
        <w:rPr>
          <w:bCs/>
        </w:rPr>
        <w:t xml:space="preserve"> – Projekto vykdytojas, el. paštas: </w:t>
      </w:r>
      <w:hyperlink r:id="rId12" w:history="1">
        <w:r w:rsidR="00B92976" w:rsidRPr="00160C1D">
          <w:rPr>
            <w:rStyle w:val="Hyperlink"/>
            <w:bCs/>
          </w:rPr>
          <w:t>vytenis.backauskas@stud.vilniustech.lt</w:t>
        </w:r>
      </w:hyperlink>
    </w:p>
    <w:p w14:paraId="1509BFAE" w14:textId="77777777" w:rsidR="00B92976" w:rsidRDefault="00B92976" w:rsidP="00B92976">
      <w:pPr>
        <w:spacing w:line="360" w:lineRule="auto"/>
        <w:rPr>
          <w:b/>
          <w:bCs/>
        </w:rPr>
      </w:pPr>
    </w:p>
    <w:p w14:paraId="7F6C90D6" w14:textId="465B39A0" w:rsidR="00443770" w:rsidRPr="00B92976" w:rsidRDefault="00FB5F73" w:rsidP="00B92976">
      <w:pPr>
        <w:spacing w:line="360" w:lineRule="auto"/>
        <w:rPr>
          <w:bCs/>
        </w:rPr>
      </w:pPr>
      <w:r>
        <w:rPr>
          <w:b/>
          <w:bCs/>
        </w:rPr>
        <w:t>ĮMONĖS DARBO MODELIS</w:t>
      </w:r>
      <w:r w:rsidR="009B3C04" w:rsidRPr="00B92976">
        <w:rPr>
          <w:b/>
          <w:bCs/>
        </w:rPr>
        <w:t>:</w:t>
      </w:r>
    </w:p>
    <w:p w14:paraId="02FD5091" w14:textId="77777777" w:rsidR="00A0188C" w:rsidRPr="00494F9E" w:rsidRDefault="00A0188C" w:rsidP="009B3C04"/>
    <w:p w14:paraId="4B0870AA" w14:textId="08904840" w:rsidR="00325B9B" w:rsidRPr="00494F9E" w:rsidRDefault="00325B9B" w:rsidP="009B3C04">
      <w:pPr>
        <w:numPr>
          <w:ilvl w:val="0"/>
          <w:numId w:val="29"/>
        </w:numPr>
      </w:pPr>
      <w:r w:rsidRPr="00494F9E">
        <w:t>Projekto valdym</w:t>
      </w:r>
      <w:r w:rsidR="009B3C04" w:rsidRPr="00494F9E">
        <w:t>ui</w:t>
      </w:r>
      <w:r w:rsidRPr="00494F9E">
        <w:t xml:space="preserve"> </w:t>
      </w:r>
      <w:r w:rsidR="009B3C04" w:rsidRPr="00494F9E">
        <w:t>planuojama naudoti</w:t>
      </w:r>
      <w:r w:rsidRPr="00494F9E">
        <w:t xml:space="preserve"> metodologija</w:t>
      </w:r>
      <w:r w:rsidR="00494F9E">
        <w:t xml:space="preserve">: </w:t>
      </w:r>
      <w:r w:rsidR="00916894">
        <w:t>„</w:t>
      </w:r>
      <w:proofErr w:type="spellStart"/>
      <w:r w:rsidR="00916894">
        <w:t>Agile</w:t>
      </w:r>
      <w:proofErr w:type="spellEnd"/>
      <w:r w:rsidR="00916894">
        <w:t xml:space="preserve"> </w:t>
      </w:r>
      <w:proofErr w:type="spellStart"/>
      <w:r w:rsidR="00916894">
        <w:t>Kanban</w:t>
      </w:r>
      <w:proofErr w:type="spellEnd"/>
      <w:r w:rsidR="00916894">
        <w:t>“</w:t>
      </w:r>
      <w:r w:rsidR="00EF444C">
        <w:t xml:space="preserve"> su „</w:t>
      </w:r>
      <w:proofErr w:type="spellStart"/>
      <w:r w:rsidR="00EF444C">
        <w:t>Scrum</w:t>
      </w:r>
      <w:proofErr w:type="spellEnd"/>
      <w:r w:rsidR="00EF444C">
        <w:t>“ elementais</w:t>
      </w:r>
      <w:r w:rsidR="00C30FC7">
        <w:t>.</w:t>
      </w:r>
    </w:p>
    <w:p w14:paraId="1DD70720" w14:textId="77777777" w:rsidR="009B3C04" w:rsidRPr="00494F9E" w:rsidRDefault="009B3C04" w:rsidP="009B3C04">
      <w:pPr>
        <w:ind w:left="720"/>
      </w:pPr>
    </w:p>
    <w:p w14:paraId="5D39072D" w14:textId="55F01253" w:rsidR="009B3C04" w:rsidRDefault="009B3C04" w:rsidP="009B3C04">
      <w:pPr>
        <w:numPr>
          <w:ilvl w:val="0"/>
          <w:numId w:val="29"/>
        </w:numPr>
      </w:pPr>
      <w:r w:rsidRPr="00494F9E">
        <w:t xml:space="preserve"> </w:t>
      </w:r>
      <w:r w:rsidR="00FB5F73">
        <w:t xml:space="preserve">Naudojame </w:t>
      </w:r>
      <w:proofErr w:type="spellStart"/>
      <w:r w:rsidR="00FB5F73">
        <w:t>Kanban</w:t>
      </w:r>
      <w:proofErr w:type="spellEnd"/>
      <w:r w:rsidR="00FB5F73">
        <w:t xml:space="preserve"> lentą ir turime reguliarius susitikimus.</w:t>
      </w:r>
    </w:p>
    <w:p w14:paraId="590088F2" w14:textId="77777777" w:rsidR="00FB5F73" w:rsidRDefault="00FB5F73" w:rsidP="00FB5F73">
      <w:pPr>
        <w:pStyle w:val="ListParagraph"/>
      </w:pPr>
    </w:p>
    <w:p w14:paraId="0BDDB1EB" w14:textId="77777777" w:rsidR="0025129C" w:rsidRDefault="00FB5F73" w:rsidP="0025129C">
      <w:pPr>
        <w:keepNext/>
        <w:ind w:left="720"/>
        <w:jc w:val="center"/>
      </w:pPr>
      <w:r>
        <w:rPr>
          <w:noProof/>
          <w:lang w:eastAsia="lt-LT"/>
        </w:rPr>
        <w:drawing>
          <wp:inline distT="0" distB="0" distL="0" distR="0" wp14:anchorId="3BFA37E3" wp14:editId="1FDADAB7">
            <wp:extent cx="4362450" cy="261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3911" cy="2613445"/>
                    </a:xfrm>
                    <a:prstGeom prst="rect">
                      <a:avLst/>
                    </a:prstGeom>
                  </pic:spPr>
                </pic:pic>
              </a:graphicData>
            </a:graphic>
          </wp:inline>
        </w:drawing>
      </w:r>
    </w:p>
    <w:p w14:paraId="75FBD3FD" w14:textId="28896A02" w:rsidR="00FB5F73" w:rsidRPr="00494F9E" w:rsidRDefault="00B36C66" w:rsidP="0025129C">
      <w:pPr>
        <w:pStyle w:val="Caption"/>
      </w:pPr>
      <w:r>
        <w:fldChar w:fldCharType="begin"/>
      </w:r>
      <w:r>
        <w:instrText xml:space="preserve"> SEQ pav. \* ARABIC </w:instrText>
      </w:r>
      <w:r>
        <w:fldChar w:fldCharType="separate"/>
      </w:r>
      <w:r w:rsidR="0025129C">
        <w:rPr>
          <w:noProof/>
        </w:rPr>
        <w:t>1</w:t>
      </w:r>
      <w:r>
        <w:rPr>
          <w:noProof/>
        </w:rPr>
        <w:fldChar w:fldCharType="end"/>
      </w:r>
      <w:r w:rsidR="0025129C">
        <w:t xml:space="preserve"> pav. "</w:t>
      </w:r>
      <w:proofErr w:type="spellStart"/>
      <w:r w:rsidR="0025129C">
        <w:t>Trello</w:t>
      </w:r>
      <w:proofErr w:type="spellEnd"/>
      <w:r w:rsidR="0025129C">
        <w:t xml:space="preserve">" </w:t>
      </w:r>
      <w:proofErr w:type="spellStart"/>
      <w:r w:rsidR="0025129C">
        <w:t>Kanban</w:t>
      </w:r>
      <w:proofErr w:type="spellEnd"/>
      <w:r w:rsidR="0025129C">
        <w:t xml:space="preserve"> lenta</w:t>
      </w:r>
    </w:p>
    <w:p w14:paraId="6FD53E29" w14:textId="77777777" w:rsidR="00325B9B" w:rsidRPr="00494F9E" w:rsidRDefault="00325B9B" w:rsidP="009B3C04"/>
    <w:p w14:paraId="62BE8B8D" w14:textId="75FC59F2" w:rsidR="00443770" w:rsidRPr="00494F9E" w:rsidRDefault="00325B9B" w:rsidP="009B3C04">
      <w:pPr>
        <w:numPr>
          <w:ilvl w:val="0"/>
          <w:numId w:val="29"/>
        </w:numPr>
      </w:pPr>
      <w:r w:rsidRPr="00494F9E">
        <w:t>Susitikimai</w:t>
      </w:r>
      <w:r w:rsidR="009B3C04" w:rsidRPr="00494F9E">
        <w:t>, jų reguliarumas</w:t>
      </w:r>
      <w:r w:rsidR="00C30FC7">
        <w:t xml:space="preserve">: susitikimai rengiami kas </w:t>
      </w:r>
      <w:r w:rsidR="00FB5F73">
        <w:t>savaitę</w:t>
      </w:r>
      <w:r w:rsidR="00C30FC7">
        <w:t>, laboratorinių darbų metu.</w:t>
      </w:r>
    </w:p>
    <w:p w14:paraId="42FC865A" w14:textId="77777777" w:rsidR="007C6523" w:rsidRPr="00494F9E" w:rsidRDefault="007C6523" w:rsidP="009B3C04">
      <w:pPr>
        <w:rPr>
          <w:bCs/>
          <w:iCs/>
        </w:rPr>
      </w:pPr>
      <w:bookmarkStart w:id="1" w:name="OLE_LINK2"/>
      <w:bookmarkStart w:id="2" w:name="OLE_LINK1"/>
    </w:p>
    <w:bookmarkEnd w:id="1"/>
    <w:bookmarkEnd w:id="2"/>
    <w:p w14:paraId="6BE92748" w14:textId="63BCD6E6" w:rsidR="00C30FC7" w:rsidRDefault="00325B9B" w:rsidP="00C30FC7">
      <w:pPr>
        <w:numPr>
          <w:ilvl w:val="0"/>
          <w:numId w:val="29"/>
        </w:numPr>
        <w:rPr>
          <w:bCs/>
          <w:iCs/>
        </w:rPr>
      </w:pPr>
      <w:r w:rsidRPr="00494F9E">
        <w:rPr>
          <w:bCs/>
          <w:iCs/>
        </w:rPr>
        <w:t>Sprendimų priėmimo tvarka</w:t>
      </w:r>
      <w:r w:rsidR="00C30FC7">
        <w:rPr>
          <w:bCs/>
          <w:iCs/>
        </w:rPr>
        <w:t>: sprendimai priimami balsavimu, vadovas turi lemiamą balsą.</w:t>
      </w:r>
    </w:p>
    <w:p w14:paraId="688DF994" w14:textId="77777777" w:rsidR="003506F7" w:rsidRDefault="003506F7" w:rsidP="003506F7">
      <w:pPr>
        <w:pStyle w:val="ListParagraph"/>
        <w:rPr>
          <w:bCs/>
          <w:iCs/>
        </w:rPr>
      </w:pPr>
    </w:p>
    <w:p w14:paraId="5E8D29EB" w14:textId="29ACA179" w:rsidR="003506F7" w:rsidRDefault="003506F7" w:rsidP="003506F7">
      <w:pPr>
        <w:rPr>
          <w:bCs/>
          <w:iCs/>
        </w:rPr>
      </w:pPr>
    </w:p>
    <w:p w14:paraId="5EBB585A" w14:textId="543953C7" w:rsidR="003506F7" w:rsidRDefault="003506F7" w:rsidP="003506F7">
      <w:pPr>
        <w:rPr>
          <w:bCs/>
          <w:iCs/>
        </w:rPr>
      </w:pPr>
    </w:p>
    <w:p w14:paraId="364FE664" w14:textId="77777777" w:rsidR="003506F7" w:rsidRDefault="003506F7" w:rsidP="003506F7">
      <w:pPr>
        <w:rPr>
          <w:bCs/>
          <w:iCs/>
        </w:rPr>
      </w:pPr>
    </w:p>
    <w:p w14:paraId="100DE610" w14:textId="77777777" w:rsidR="003A7E37" w:rsidRDefault="003A7E37" w:rsidP="003A7E37">
      <w:pPr>
        <w:pStyle w:val="ListParagraph"/>
        <w:rPr>
          <w:bCs/>
          <w:iCs/>
        </w:rPr>
      </w:pPr>
    </w:p>
    <w:p w14:paraId="033E8200" w14:textId="4D12B422" w:rsidR="003A7E37" w:rsidRDefault="003A7E37" w:rsidP="003A7E37">
      <w:pPr>
        <w:rPr>
          <w:b/>
          <w:bCs/>
          <w:iCs/>
        </w:rPr>
      </w:pPr>
      <w:r>
        <w:rPr>
          <w:b/>
          <w:bCs/>
          <w:iCs/>
        </w:rPr>
        <w:t>KURIAMOS IR TEIKIAMOS ĮMONĖS PASLAUGOS:</w:t>
      </w:r>
    </w:p>
    <w:p w14:paraId="619561E1" w14:textId="77777777" w:rsidR="003A7E37" w:rsidRPr="003A7E37" w:rsidRDefault="003A7E37" w:rsidP="003A7E37">
      <w:pPr>
        <w:rPr>
          <w:b/>
          <w:bCs/>
          <w:iCs/>
        </w:rPr>
      </w:pPr>
    </w:p>
    <w:p w14:paraId="5B3A0981" w14:textId="43F1781E" w:rsidR="007C6523" w:rsidRDefault="003A7E37" w:rsidP="003A7E37">
      <w:pPr>
        <w:pStyle w:val="ListParagraph"/>
        <w:numPr>
          <w:ilvl w:val="0"/>
          <w:numId w:val="35"/>
        </w:numPr>
        <w:rPr>
          <w:bCs/>
          <w:iCs/>
        </w:rPr>
      </w:pPr>
      <w:r>
        <w:rPr>
          <w:bCs/>
          <w:iCs/>
        </w:rPr>
        <w:t>Žaidimų programinės įrangos kūrimas ir palaikymas</w:t>
      </w:r>
    </w:p>
    <w:p w14:paraId="366AE2AA" w14:textId="7B122011" w:rsidR="003A7E37" w:rsidRPr="003A7E37" w:rsidRDefault="003A7E37" w:rsidP="003A7E37">
      <w:pPr>
        <w:pStyle w:val="ListParagraph"/>
        <w:numPr>
          <w:ilvl w:val="0"/>
          <w:numId w:val="35"/>
        </w:numPr>
        <w:rPr>
          <w:bCs/>
          <w:iCs/>
        </w:rPr>
      </w:pPr>
      <w:r>
        <w:rPr>
          <w:bCs/>
          <w:iCs/>
        </w:rPr>
        <w:t>Klientų aptarnavimas iškilus problemoms su programine įranga</w:t>
      </w:r>
    </w:p>
    <w:p w14:paraId="5C8B7F3D" w14:textId="77777777" w:rsidR="00443770" w:rsidRPr="00494F9E" w:rsidRDefault="00443770" w:rsidP="009B3C04"/>
    <w:p w14:paraId="6E9D3E25" w14:textId="77777777" w:rsidR="00443770" w:rsidRPr="00494F9E" w:rsidRDefault="009B3C04" w:rsidP="009B3C04">
      <w:pPr>
        <w:rPr>
          <w:b/>
        </w:rPr>
      </w:pPr>
      <w:r w:rsidRPr="00494F9E">
        <w:rPr>
          <w:b/>
        </w:rPr>
        <w:t>PR</w:t>
      </w:r>
      <w:r w:rsidR="00B819A6" w:rsidRPr="00494F9E">
        <w:rPr>
          <w:b/>
        </w:rPr>
        <w:t>OJEKTO KOMANDOS NARIŲ TEISĖS</w:t>
      </w:r>
    </w:p>
    <w:p w14:paraId="2165FC5E" w14:textId="77777777" w:rsidR="00443770" w:rsidRPr="00494F9E" w:rsidRDefault="00443770" w:rsidP="009B3C04"/>
    <w:p w14:paraId="608F5D6A" w14:textId="449B7090" w:rsidR="009B3C04" w:rsidRDefault="00C30FC7" w:rsidP="00C30FC7">
      <w:pPr>
        <w:pStyle w:val="ListParagraph"/>
        <w:numPr>
          <w:ilvl w:val="0"/>
          <w:numId w:val="33"/>
        </w:numPr>
      </w:pPr>
      <w:r>
        <w:t>Išreikšti nuomonę,</w:t>
      </w:r>
    </w:p>
    <w:p w14:paraId="1A3A0F2B" w14:textId="57F69659" w:rsidR="00C30FC7" w:rsidRDefault="00C30FC7" w:rsidP="00C30FC7">
      <w:pPr>
        <w:pStyle w:val="ListParagraph"/>
        <w:numPr>
          <w:ilvl w:val="0"/>
          <w:numId w:val="33"/>
        </w:numPr>
      </w:pPr>
      <w:r>
        <w:t>Išeiti iš projekto, jei yra pateisinama priežastis,</w:t>
      </w:r>
    </w:p>
    <w:p w14:paraId="29F2CAF2" w14:textId="26C08793" w:rsidR="00B92976" w:rsidRDefault="00AB47E2" w:rsidP="00C30FC7">
      <w:pPr>
        <w:pStyle w:val="ListParagraph"/>
        <w:numPr>
          <w:ilvl w:val="0"/>
          <w:numId w:val="33"/>
        </w:numPr>
      </w:pPr>
      <w:r>
        <w:t>Turėti k</w:t>
      </w:r>
      <w:r w:rsidR="006B0FE1">
        <w:t>uriamo produkto autorinės teisės,</w:t>
      </w:r>
    </w:p>
    <w:p w14:paraId="61C20901" w14:textId="549592C0" w:rsidR="00C30FC7" w:rsidRDefault="00C30FC7" w:rsidP="00C30FC7">
      <w:pPr>
        <w:pStyle w:val="ListParagraph"/>
        <w:numPr>
          <w:ilvl w:val="0"/>
          <w:numId w:val="33"/>
        </w:numPr>
      </w:pPr>
      <w:r>
        <w:t>Vadovas turi teisę:</w:t>
      </w:r>
    </w:p>
    <w:p w14:paraId="092BB8E1" w14:textId="5E71DC5F" w:rsidR="00C30FC7" w:rsidRDefault="00154222" w:rsidP="00C30FC7">
      <w:pPr>
        <w:pStyle w:val="ListParagraph"/>
        <w:numPr>
          <w:ilvl w:val="1"/>
          <w:numId w:val="33"/>
        </w:numPr>
      </w:pPr>
      <w:r>
        <w:t>Pridėti naujus narius,</w:t>
      </w:r>
    </w:p>
    <w:p w14:paraId="3098148D" w14:textId="1FAC53C4" w:rsidR="00B92976" w:rsidRDefault="00154222" w:rsidP="00B92976">
      <w:pPr>
        <w:pStyle w:val="ListParagraph"/>
        <w:numPr>
          <w:ilvl w:val="1"/>
          <w:numId w:val="33"/>
        </w:numPr>
      </w:pPr>
      <w:r>
        <w:t>Pakeisti narių pareigas</w:t>
      </w:r>
    </w:p>
    <w:p w14:paraId="6CFD03B4" w14:textId="4CB02890" w:rsidR="00AB47E2" w:rsidRPr="00494F9E" w:rsidRDefault="00F13E3F" w:rsidP="00B92976">
      <w:pPr>
        <w:pStyle w:val="ListParagraph"/>
        <w:numPr>
          <w:ilvl w:val="1"/>
          <w:numId w:val="33"/>
        </w:numPr>
      </w:pPr>
      <w:r>
        <w:t>Imtis veiksmų, jei kuris nors projekto vykdytojas neatlieka pareigų.</w:t>
      </w:r>
    </w:p>
    <w:p w14:paraId="76FF9F58" w14:textId="77777777" w:rsidR="00B819A6" w:rsidRPr="00494F9E" w:rsidRDefault="00B819A6" w:rsidP="009B3C04"/>
    <w:p w14:paraId="4790EC21" w14:textId="77777777" w:rsidR="00443770" w:rsidRPr="00494F9E" w:rsidRDefault="00B819A6" w:rsidP="009B3C04">
      <w:pPr>
        <w:rPr>
          <w:b/>
        </w:rPr>
      </w:pPr>
      <w:r w:rsidRPr="00494F9E">
        <w:rPr>
          <w:b/>
        </w:rPr>
        <w:t>PROJEKTO KOMANDOS NARIŲ PAREIGOS</w:t>
      </w:r>
    </w:p>
    <w:p w14:paraId="1DBF7CE4" w14:textId="77777777" w:rsidR="00325B9B" w:rsidRPr="00494F9E" w:rsidRDefault="00325B9B" w:rsidP="009B3C04"/>
    <w:p w14:paraId="5626F491" w14:textId="16DE6E09" w:rsidR="00801838" w:rsidRDefault="00F13E3F" w:rsidP="00154222">
      <w:pPr>
        <w:pStyle w:val="ListParagraph"/>
        <w:numPr>
          <w:ilvl w:val="0"/>
          <w:numId w:val="34"/>
        </w:numPr>
        <w:rPr>
          <w:bCs/>
          <w:color w:val="000000"/>
        </w:rPr>
      </w:pPr>
      <w:r>
        <w:rPr>
          <w:bCs/>
          <w:color w:val="000000"/>
        </w:rPr>
        <w:t xml:space="preserve">Atlikti </w:t>
      </w:r>
      <w:r w:rsidR="00851549">
        <w:rPr>
          <w:bCs/>
          <w:color w:val="000000"/>
        </w:rPr>
        <w:t>visas su projekte kuriamu produktu susijusias priskirtas užduotis</w:t>
      </w:r>
      <w:r>
        <w:rPr>
          <w:bCs/>
          <w:color w:val="000000"/>
        </w:rPr>
        <w:t>,</w:t>
      </w:r>
    </w:p>
    <w:p w14:paraId="0D6D7EB9" w14:textId="5B2F4755" w:rsidR="00851549" w:rsidRDefault="00851549" w:rsidP="00154222">
      <w:pPr>
        <w:pStyle w:val="ListParagraph"/>
        <w:numPr>
          <w:ilvl w:val="0"/>
          <w:numId w:val="34"/>
        </w:numPr>
        <w:rPr>
          <w:bCs/>
          <w:color w:val="000000"/>
        </w:rPr>
      </w:pPr>
      <w:r>
        <w:rPr>
          <w:bCs/>
          <w:color w:val="000000"/>
        </w:rPr>
        <w:t>Atlikti užduotis laiku</w:t>
      </w:r>
      <w:r w:rsidR="001820BE">
        <w:rPr>
          <w:bCs/>
          <w:color w:val="000000"/>
        </w:rPr>
        <w:t>,</w:t>
      </w:r>
    </w:p>
    <w:p w14:paraId="2F81524B" w14:textId="4B63FD4A" w:rsidR="00325B9B" w:rsidRDefault="00ED3893" w:rsidP="009B3C04">
      <w:pPr>
        <w:pStyle w:val="ListParagraph"/>
        <w:numPr>
          <w:ilvl w:val="0"/>
          <w:numId w:val="34"/>
        </w:numPr>
        <w:rPr>
          <w:bCs/>
          <w:color w:val="000000"/>
        </w:rPr>
      </w:pPr>
      <w:r>
        <w:rPr>
          <w:bCs/>
          <w:color w:val="000000"/>
        </w:rPr>
        <w:t>Atlikti užduotis kokybiškai,</w:t>
      </w:r>
    </w:p>
    <w:p w14:paraId="55F8D84C" w14:textId="77777777" w:rsidR="00851549" w:rsidRPr="00851549" w:rsidRDefault="00851549" w:rsidP="00851549">
      <w:pPr>
        <w:pStyle w:val="ListParagraph"/>
        <w:rPr>
          <w:bCs/>
          <w:color w:val="000000"/>
        </w:rPr>
      </w:pPr>
    </w:p>
    <w:p w14:paraId="154FD111" w14:textId="77777777" w:rsidR="00D314E6" w:rsidRDefault="00D314E6" w:rsidP="009B3C04">
      <w:pPr>
        <w:rPr>
          <w:b/>
        </w:rPr>
      </w:pPr>
    </w:p>
    <w:p w14:paraId="0F3EC524" w14:textId="58F3A00C" w:rsidR="007C5B87" w:rsidRPr="00494F9E" w:rsidRDefault="00B819A6" w:rsidP="009B3C04">
      <w:pPr>
        <w:rPr>
          <w:b/>
        </w:rPr>
      </w:pPr>
      <w:r w:rsidRPr="00494F9E">
        <w:rPr>
          <w:b/>
        </w:rPr>
        <w:t>PROJEKTO KOMANDOS NARIŲ ATSAKOMYBĖS</w:t>
      </w:r>
    </w:p>
    <w:p w14:paraId="761DAAE6" w14:textId="77777777" w:rsidR="007C5B87" w:rsidRPr="00494F9E" w:rsidRDefault="007C5B87" w:rsidP="009B3C04"/>
    <w:p w14:paraId="6B323BED" w14:textId="04B22EBB" w:rsidR="00474343" w:rsidRDefault="00154222" w:rsidP="00154222">
      <w:pPr>
        <w:pStyle w:val="ListParagraph"/>
        <w:numPr>
          <w:ilvl w:val="0"/>
          <w:numId w:val="34"/>
        </w:numPr>
        <w:rPr>
          <w:color w:val="000000"/>
        </w:rPr>
      </w:pPr>
      <w:r>
        <w:rPr>
          <w:color w:val="000000"/>
        </w:rPr>
        <w:t>Lankyti visus susitikimus,</w:t>
      </w:r>
    </w:p>
    <w:p w14:paraId="42B76239" w14:textId="4FFBA84E" w:rsidR="00F13E3F" w:rsidRDefault="00F13E3F" w:rsidP="00154222">
      <w:pPr>
        <w:pStyle w:val="ListParagraph"/>
        <w:numPr>
          <w:ilvl w:val="0"/>
          <w:numId w:val="34"/>
        </w:numPr>
        <w:rPr>
          <w:color w:val="000000"/>
        </w:rPr>
      </w:pPr>
      <w:r>
        <w:rPr>
          <w:color w:val="000000"/>
        </w:rPr>
        <w:t xml:space="preserve">Užtikrinti </w:t>
      </w:r>
      <w:r w:rsidR="00ED3893">
        <w:rPr>
          <w:color w:val="000000"/>
        </w:rPr>
        <w:t>projekto vykdymo sklandumą,</w:t>
      </w:r>
    </w:p>
    <w:p w14:paraId="0474A1FD" w14:textId="0E889B78" w:rsidR="00ED3893" w:rsidRDefault="00ED3893" w:rsidP="00154222">
      <w:pPr>
        <w:pStyle w:val="ListParagraph"/>
        <w:numPr>
          <w:ilvl w:val="0"/>
          <w:numId w:val="34"/>
        </w:numPr>
        <w:rPr>
          <w:color w:val="000000"/>
        </w:rPr>
      </w:pPr>
      <w:r>
        <w:rPr>
          <w:color w:val="000000"/>
        </w:rPr>
        <w:t>Laikytis projekto plano,</w:t>
      </w:r>
    </w:p>
    <w:p w14:paraId="29C10377" w14:textId="06324689" w:rsidR="00ED3893" w:rsidRDefault="00ED3893" w:rsidP="00154222">
      <w:pPr>
        <w:pStyle w:val="ListParagraph"/>
        <w:numPr>
          <w:ilvl w:val="0"/>
          <w:numId w:val="34"/>
        </w:numPr>
        <w:rPr>
          <w:color w:val="000000"/>
        </w:rPr>
      </w:pPr>
      <w:r>
        <w:rPr>
          <w:color w:val="000000"/>
        </w:rPr>
        <w:t>Dirbti kartu ir vieningai,</w:t>
      </w:r>
    </w:p>
    <w:p w14:paraId="51C8ADAA" w14:textId="4330E7B2" w:rsidR="00ED3893" w:rsidRDefault="00ED3893" w:rsidP="00154222">
      <w:pPr>
        <w:pStyle w:val="ListParagraph"/>
        <w:numPr>
          <w:ilvl w:val="0"/>
          <w:numId w:val="34"/>
        </w:numPr>
        <w:rPr>
          <w:color w:val="000000"/>
        </w:rPr>
      </w:pPr>
      <w:r>
        <w:rPr>
          <w:color w:val="000000"/>
        </w:rPr>
        <w:t>Palaikyti gerą komunikaciją</w:t>
      </w:r>
      <w:r w:rsidR="00851549">
        <w:rPr>
          <w:color w:val="000000"/>
        </w:rPr>
        <w:t>,</w:t>
      </w:r>
    </w:p>
    <w:p w14:paraId="52BD26EF" w14:textId="48907F2D" w:rsidR="00ED3893" w:rsidRDefault="00ED3893" w:rsidP="00154222">
      <w:pPr>
        <w:pStyle w:val="ListParagraph"/>
        <w:numPr>
          <w:ilvl w:val="0"/>
          <w:numId w:val="34"/>
        </w:numPr>
        <w:rPr>
          <w:color w:val="000000"/>
        </w:rPr>
      </w:pPr>
      <w:r>
        <w:rPr>
          <w:color w:val="000000"/>
        </w:rPr>
        <w:t>Vadovo atsakomybės:</w:t>
      </w:r>
    </w:p>
    <w:p w14:paraId="6A6BCBD2" w14:textId="35E995AE" w:rsidR="00ED3893" w:rsidRPr="00154222" w:rsidRDefault="00ED3893" w:rsidP="00ED3893">
      <w:pPr>
        <w:pStyle w:val="ListParagraph"/>
        <w:numPr>
          <w:ilvl w:val="1"/>
          <w:numId w:val="34"/>
        </w:numPr>
        <w:rPr>
          <w:color w:val="000000"/>
        </w:rPr>
      </w:pPr>
      <w:r>
        <w:rPr>
          <w:color w:val="000000"/>
        </w:rPr>
        <w:t>Atstovauti komandą.</w:t>
      </w:r>
    </w:p>
    <w:p w14:paraId="0131F567" w14:textId="77777777" w:rsidR="00325B9B" w:rsidRDefault="00325B9B" w:rsidP="009B3C04">
      <w:pPr>
        <w:rPr>
          <w:color w:val="000000"/>
        </w:rPr>
      </w:pPr>
    </w:p>
    <w:p w14:paraId="01651681" w14:textId="42F87588" w:rsidR="003A7E37" w:rsidRDefault="003A7E37" w:rsidP="009B3C04">
      <w:pPr>
        <w:rPr>
          <w:b/>
          <w:color w:val="000000"/>
        </w:rPr>
      </w:pPr>
      <w:r>
        <w:rPr>
          <w:b/>
          <w:color w:val="000000"/>
        </w:rPr>
        <w:t>ĮMONĖS PERKAMOS PASLAUGOS</w:t>
      </w:r>
    </w:p>
    <w:p w14:paraId="498377FD" w14:textId="77777777" w:rsidR="0064518D" w:rsidRDefault="0064518D" w:rsidP="009B3C04">
      <w:pPr>
        <w:rPr>
          <w:b/>
          <w:color w:val="000000"/>
        </w:rPr>
      </w:pPr>
    </w:p>
    <w:p w14:paraId="539F0771" w14:textId="2857BDFB" w:rsidR="0064518D" w:rsidRPr="0064518D" w:rsidRDefault="0064518D" w:rsidP="0064518D">
      <w:pPr>
        <w:pStyle w:val="ListParagraph"/>
        <w:numPr>
          <w:ilvl w:val="0"/>
          <w:numId w:val="37"/>
        </w:numPr>
        <w:rPr>
          <w:b/>
          <w:color w:val="000000"/>
        </w:rPr>
      </w:pPr>
      <w:r>
        <w:rPr>
          <w:color w:val="000000"/>
        </w:rPr>
        <w:t>Programų kūrimo konsultacijos</w:t>
      </w:r>
    </w:p>
    <w:p w14:paraId="3300DBAE" w14:textId="77777777" w:rsidR="003A7E37" w:rsidRDefault="003A7E37" w:rsidP="009B3C04">
      <w:pPr>
        <w:rPr>
          <w:b/>
          <w:color w:val="000000"/>
        </w:rPr>
      </w:pPr>
    </w:p>
    <w:p w14:paraId="50C1BBA5" w14:textId="7424F978" w:rsidR="003A7E37" w:rsidRDefault="003A7E37" w:rsidP="009B3C04">
      <w:pPr>
        <w:rPr>
          <w:b/>
          <w:color w:val="000000"/>
        </w:rPr>
      </w:pPr>
      <w:r>
        <w:rPr>
          <w:b/>
          <w:color w:val="000000"/>
        </w:rPr>
        <w:t xml:space="preserve">ĮMONĖS </w:t>
      </w:r>
      <w:r w:rsidR="0064518D">
        <w:rPr>
          <w:b/>
          <w:color w:val="000000"/>
        </w:rPr>
        <w:t>VYSTOMOS</w:t>
      </w:r>
      <w:r>
        <w:rPr>
          <w:b/>
          <w:color w:val="000000"/>
        </w:rPr>
        <w:t xml:space="preserve"> PASLAUGOS</w:t>
      </w:r>
    </w:p>
    <w:p w14:paraId="15957F15" w14:textId="159E9CED" w:rsidR="003A7E37" w:rsidRPr="00EF444C" w:rsidRDefault="00EF444C" w:rsidP="00EF444C">
      <w:pPr>
        <w:pStyle w:val="ListParagraph"/>
        <w:numPr>
          <w:ilvl w:val="0"/>
          <w:numId w:val="37"/>
        </w:numPr>
        <w:rPr>
          <w:b/>
          <w:color w:val="000000"/>
        </w:rPr>
      </w:pPr>
      <w:r>
        <w:rPr>
          <w:color w:val="000000"/>
        </w:rPr>
        <w:t>Kompiuterinių žaidimų kūrimas, platinimas ir palaikymas</w:t>
      </w:r>
    </w:p>
    <w:p w14:paraId="23391176" w14:textId="77777777" w:rsidR="003A7E37" w:rsidRPr="003A7E37" w:rsidRDefault="003A7E37" w:rsidP="003A7E37">
      <w:pPr>
        <w:rPr>
          <w:b/>
          <w:color w:val="000000"/>
        </w:rPr>
      </w:pPr>
    </w:p>
    <w:p w14:paraId="74A01F18" w14:textId="2F516F60" w:rsidR="003506F7" w:rsidRDefault="005517A2" w:rsidP="005517A2">
      <w:pPr>
        <w:tabs>
          <w:tab w:val="left" w:pos="6804"/>
        </w:tabs>
      </w:pPr>
      <w:r w:rsidRPr="00494F9E">
        <w:tab/>
      </w:r>
    </w:p>
    <w:p w14:paraId="622A9149" w14:textId="77777777" w:rsidR="003506F7" w:rsidRDefault="003506F7">
      <w:pPr>
        <w:suppressAutoHyphens w:val="0"/>
      </w:pPr>
      <w:r>
        <w:br w:type="page"/>
      </w:r>
    </w:p>
    <w:p w14:paraId="315B40E6" w14:textId="2E2EE9C2" w:rsidR="003506F7" w:rsidRDefault="003506F7" w:rsidP="003506F7">
      <w:pPr>
        <w:pStyle w:val="Heading1"/>
        <w:numPr>
          <w:ilvl w:val="0"/>
          <w:numId w:val="0"/>
        </w:numPr>
        <w:jc w:val="left"/>
        <w:rPr>
          <w:caps/>
          <w:noProof/>
        </w:rPr>
      </w:pPr>
      <w:r w:rsidRPr="003506F7">
        <w:rPr>
          <w:caps/>
          <w:noProof/>
        </w:rPr>
        <w:lastRenderedPageBreak/>
        <w:t>P</w:t>
      </w:r>
      <w:r>
        <w:rPr>
          <w:caps/>
          <w:noProof/>
        </w:rPr>
        <w:t xml:space="preserve">ROGRAMŲ </w:t>
      </w:r>
      <w:r w:rsidRPr="003506F7">
        <w:rPr>
          <w:caps/>
          <w:noProof/>
        </w:rPr>
        <w:t>S</w:t>
      </w:r>
      <w:r>
        <w:rPr>
          <w:caps/>
          <w:noProof/>
        </w:rPr>
        <w:t>ISTEMOS</w:t>
      </w:r>
      <w:r w:rsidRPr="003506F7">
        <w:rPr>
          <w:caps/>
          <w:noProof/>
        </w:rPr>
        <w:t xml:space="preserve"> kūrimo procesų model</w:t>
      </w:r>
      <w:r>
        <w:rPr>
          <w:caps/>
          <w:noProof/>
        </w:rPr>
        <w:t>IS</w:t>
      </w:r>
    </w:p>
    <w:p w14:paraId="58CA95CF" w14:textId="77777777" w:rsidR="003506F7" w:rsidRPr="003506F7" w:rsidRDefault="003506F7" w:rsidP="003506F7"/>
    <w:p w14:paraId="55FF4C50" w14:textId="77777777" w:rsidR="0025129C" w:rsidRDefault="003506F7" w:rsidP="0025129C">
      <w:pPr>
        <w:keepNext/>
        <w:jc w:val="center"/>
      </w:pPr>
      <w:r>
        <w:rPr>
          <w:noProof/>
          <w:lang w:eastAsia="lt-LT"/>
        </w:rPr>
        <w:drawing>
          <wp:inline distT="0" distB="0" distL="0" distR="0" wp14:anchorId="143CDCEB" wp14:editId="7101A2A4">
            <wp:extent cx="2783788" cy="7772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411" cy="7810435"/>
                    </a:xfrm>
                    <a:prstGeom prst="rect">
                      <a:avLst/>
                    </a:prstGeom>
                    <a:noFill/>
                    <a:ln>
                      <a:noFill/>
                    </a:ln>
                  </pic:spPr>
                </pic:pic>
              </a:graphicData>
            </a:graphic>
          </wp:inline>
        </w:drawing>
      </w:r>
    </w:p>
    <w:p w14:paraId="47B1ED54" w14:textId="3E2487BA" w:rsidR="0025129C" w:rsidRDefault="00B36C66" w:rsidP="0025129C">
      <w:pPr>
        <w:pStyle w:val="Caption"/>
      </w:pPr>
      <w:r>
        <w:fldChar w:fldCharType="begin"/>
      </w:r>
      <w:r>
        <w:instrText xml:space="preserve"> SEQ pav. \* ARABIC </w:instrText>
      </w:r>
      <w:r>
        <w:fldChar w:fldCharType="separate"/>
      </w:r>
      <w:r w:rsidR="0025129C">
        <w:rPr>
          <w:noProof/>
        </w:rPr>
        <w:t>2</w:t>
      </w:r>
      <w:r>
        <w:rPr>
          <w:noProof/>
        </w:rPr>
        <w:fldChar w:fldCharType="end"/>
      </w:r>
      <w:r w:rsidR="0025129C">
        <w:t xml:space="preserve"> pav. Programų sistemos kūrimo procesų modelis</w:t>
      </w:r>
    </w:p>
    <w:p w14:paraId="2F8B8B8F" w14:textId="77777777" w:rsidR="0025129C" w:rsidRDefault="0025129C" w:rsidP="0025129C">
      <w:pPr>
        <w:keepNext/>
        <w:jc w:val="center"/>
      </w:pPr>
      <w:r w:rsidRPr="0025129C">
        <w:rPr>
          <w:noProof/>
          <w:lang w:eastAsia="lt-LT"/>
        </w:rPr>
        <w:lastRenderedPageBreak/>
        <w:drawing>
          <wp:inline distT="0" distB="0" distL="0" distR="0" wp14:anchorId="36743088" wp14:editId="7CF069CE">
            <wp:extent cx="2886075" cy="4170109"/>
            <wp:effectExtent l="0" t="0" r="0" b="190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2902647" cy="4194054"/>
                    </a:xfrm>
                    <a:prstGeom prst="rect">
                      <a:avLst/>
                    </a:prstGeom>
                  </pic:spPr>
                </pic:pic>
              </a:graphicData>
            </a:graphic>
          </wp:inline>
        </w:drawing>
      </w:r>
    </w:p>
    <w:p w14:paraId="2C2268D1" w14:textId="19B634CD" w:rsidR="003506F7" w:rsidRDefault="00B36C66" w:rsidP="0025129C">
      <w:pPr>
        <w:pStyle w:val="Caption"/>
      </w:pPr>
      <w:r>
        <w:fldChar w:fldCharType="begin"/>
      </w:r>
      <w:r>
        <w:instrText xml:space="preserve"> SEQ pav. \* ARABIC </w:instrText>
      </w:r>
      <w:r>
        <w:fldChar w:fldCharType="separate"/>
      </w:r>
      <w:r w:rsidR="0025129C">
        <w:rPr>
          <w:noProof/>
        </w:rPr>
        <w:t>3</w:t>
      </w:r>
      <w:r>
        <w:rPr>
          <w:noProof/>
        </w:rPr>
        <w:fldChar w:fldCharType="end"/>
      </w:r>
      <w:r w:rsidR="0025129C">
        <w:t xml:space="preserve"> pav. Reikalavimų analizės veiklos diagrama</w:t>
      </w:r>
    </w:p>
    <w:p w14:paraId="1D6397DB" w14:textId="77777777" w:rsidR="003506F7" w:rsidRPr="003506F7" w:rsidRDefault="003506F7" w:rsidP="0025129C"/>
    <w:p w14:paraId="04D8DB0D" w14:textId="5A8B6980" w:rsidR="003506F7" w:rsidRPr="00582FC9" w:rsidRDefault="003506F7" w:rsidP="003506F7">
      <w:pPr>
        <w:autoSpaceDE w:val="0"/>
        <w:autoSpaceDN w:val="0"/>
        <w:adjustRightInd w:val="0"/>
        <w:ind w:left="360"/>
        <w:contextualSpacing/>
        <w:rPr>
          <w:noProof/>
        </w:rPr>
      </w:pPr>
      <w:r w:rsidRPr="00582FC9">
        <w:rPr>
          <w:noProof/>
        </w:rPr>
        <w:t xml:space="preserve">1 lentelė: </w:t>
      </w:r>
      <w:r w:rsidRPr="00582FC9">
        <w:t>Nustatyti ribinius atvejus</w:t>
      </w:r>
      <w:r w:rsidRPr="00582FC9">
        <w:rPr>
          <w:noProof/>
        </w:rPr>
        <w:t xml:space="preserve"> proceso detalizavimas</w:t>
      </w:r>
      <w:r>
        <w:rPr>
          <w:noProof/>
        </w:rPr>
        <w:t xml:space="preserve"> (Rolandas Romanovskis)</w:t>
      </w:r>
    </w:p>
    <w:tbl>
      <w:tblPr>
        <w:tblStyle w:val="TableGrid"/>
        <w:tblW w:w="0" w:type="auto"/>
        <w:tblLook w:val="01E0" w:firstRow="1" w:lastRow="1" w:firstColumn="1" w:lastColumn="1" w:noHBand="0" w:noVBand="0"/>
      </w:tblPr>
      <w:tblGrid>
        <w:gridCol w:w="3936"/>
        <w:gridCol w:w="6237"/>
      </w:tblGrid>
      <w:tr w:rsidR="003506F7" w:rsidRPr="00582FC9" w14:paraId="021C769B"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E58314E" w14:textId="77777777" w:rsidR="003506F7" w:rsidRPr="00582FC9" w:rsidRDefault="003506F7" w:rsidP="00DB291C">
            <w:pPr>
              <w:autoSpaceDE w:val="0"/>
              <w:autoSpaceDN w:val="0"/>
              <w:adjustRightInd w:val="0"/>
              <w:rPr>
                <w:b/>
              </w:rPr>
            </w:pPr>
            <w:r w:rsidRPr="00582FC9">
              <w:rPr>
                <w:b/>
              </w:rPr>
              <w:t>Proceso/veiklos pavadinimas:</w:t>
            </w:r>
          </w:p>
        </w:tc>
        <w:tc>
          <w:tcPr>
            <w:tcW w:w="6237" w:type="dxa"/>
            <w:tcBorders>
              <w:top w:val="single" w:sz="4" w:space="0" w:color="auto"/>
              <w:left w:val="single" w:sz="4" w:space="0" w:color="auto"/>
              <w:bottom w:val="single" w:sz="4" w:space="0" w:color="auto"/>
              <w:right w:val="single" w:sz="4" w:space="0" w:color="auto"/>
            </w:tcBorders>
            <w:hideMark/>
          </w:tcPr>
          <w:p w14:paraId="68683DEC" w14:textId="77777777" w:rsidR="003506F7" w:rsidRPr="00582FC9" w:rsidRDefault="003506F7" w:rsidP="00DB291C">
            <w:pPr>
              <w:autoSpaceDE w:val="0"/>
              <w:autoSpaceDN w:val="0"/>
              <w:adjustRightInd w:val="0"/>
            </w:pPr>
            <w:r w:rsidRPr="00582FC9">
              <w:t>Nustatyti ribinius atvejus</w:t>
            </w:r>
          </w:p>
        </w:tc>
      </w:tr>
      <w:tr w:rsidR="003506F7" w:rsidRPr="00582FC9" w14:paraId="52FB2916"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18FED30E" w14:textId="77777777" w:rsidR="003506F7" w:rsidRPr="00582FC9" w:rsidRDefault="003506F7" w:rsidP="00DB291C">
            <w:pPr>
              <w:autoSpaceDE w:val="0"/>
              <w:autoSpaceDN w:val="0"/>
              <w:adjustRightInd w:val="0"/>
              <w:rPr>
                <w:b/>
              </w:rPr>
            </w:pPr>
            <w:r w:rsidRPr="00582FC9">
              <w:rPr>
                <w:b/>
              </w:rPr>
              <w:t>Tikslas</w:t>
            </w:r>
          </w:p>
        </w:tc>
        <w:tc>
          <w:tcPr>
            <w:tcW w:w="6237" w:type="dxa"/>
            <w:tcBorders>
              <w:top w:val="single" w:sz="4" w:space="0" w:color="auto"/>
              <w:left w:val="single" w:sz="4" w:space="0" w:color="auto"/>
              <w:bottom w:val="single" w:sz="4" w:space="0" w:color="auto"/>
              <w:right w:val="single" w:sz="4" w:space="0" w:color="auto"/>
            </w:tcBorders>
            <w:hideMark/>
          </w:tcPr>
          <w:p w14:paraId="02F38327" w14:textId="77777777" w:rsidR="003506F7" w:rsidRPr="00582FC9" w:rsidRDefault="003506F7" w:rsidP="00DB291C">
            <w:pPr>
              <w:autoSpaceDE w:val="0"/>
              <w:autoSpaceDN w:val="0"/>
              <w:adjustRightInd w:val="0"/>
            </w:pPr>
            <w:r>
              <w:t>Ribinius atvejus paversti papildomu funkcionalumu</w:t>
            </w:r>
          </w:p>
        </w:tc>
      </w:tr>
      <w:tr w:rsidR="003506F7" w:rsidRPr="00582FC9" w14:paraId="113A3A90"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8641A7F" w14:textId="77777777" w:rsidR="003506F7" w:rsidRPr="00582FC9" w:rsidRDefault="003506F7" w:rsidP="00DB291C">
            <w:pPr>
              <w:autoSpaceDE w:val="0"/>
              <w:autoSpaceDN w:val="0"/>
              <w:adjustRightInd w:val="0"/>
              <w:rPr>
                <w:b/>
              </w:rPr>
            </w:pPr>
            <w:r w:rsidRPr="00582FC9">
              <w:rPr>
                <w:b/>
              </w:rPr>
              <w:t>Įeitis</w:t>
            </w:r>
          </w:p>
        </w:tc>
        <w:tc>
          <w:tcPr>
            <w:tcW w:w="6237" w:type="dxa"/>
            <w:tcBorders>
              <w:top w:val="single" w:sz="4" w:space="0" w:color="auto"/>
              <w:left w:val="single" w:sz="4" w:space="0" w:color="auto"/>
              <w:bottom w:val="single" w:sz="4" w:space="0" w:color="auto"/>
              <w:right w:val="single" w:sz="4" w:space="0" w:color="auto"/>
            </w:tcBorders>
            <w:hideMark/>
          </w:tcPr>
          <w:p w14:paraId="03593B07" w14:textId="77777777" w:rsidR="003506F7" w:rsidRPr="00582FC9" w:rsidRDefault="003506F7" w:rsidP="00DB291C">
            <w:pPr>
              <w:autoSpaceDE w:val="0"/>
              <w:autoSpaceDN w:val="0"/>
              <w:adjustRightInd w:val="0"/>
            </w:pPr>
            <w:r>
              <w:t>Neapdoroti reikalavimai</w:t>
            </w:r>
          </w:p>
        </w:tc>
      </w:tr>
      <w:tr w:rsidR="003506F7" w:rsidRPr="00582FC9" w14:paraId="1A134DEE"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1E55094" w14:textId="77777777" w:rsidR="003506F7" w:rsidRPr="00582FC9" w:rsidRDefault="003506F7" w:rsidP="00DB291C">
            <w:pPr>
              <w:autoSpaceDE w:val="0"/>
              <w:autoSpaceDN w:val="0"/>
              <w:adjustRightInd w:val="0"/>
              <w:rPr>
                <w:b/>
              </w:rPr>
            </w:pPr>
            <w:r w:rsidRPr="00582FC9">
              <w:rPr>
                <w:b/>
              </w:rPr>
              <w:t>Išeitis</w:t>
            </w:r>
          </w:p>
        </w:tc>
        <w:tc>
          <w:tcPr>
            <w:tcW w:w="6237" w:type="dxa"/>
            <w:tcBorders>
              <w:top w:val="single" w:sz="4" w:space="0" w:color="auto"/>
              <w:left w:val="single" w:sz="4" w:space="0" w:color="auto"/>
              <w:bottom w:val="single" w:sz="4" w:space="0" w:color="auto"/>
              <w:right w:val="single" w:sz="4" w:space="0" w:color="auto"/>
            </w:tcBorders>
            <w:hideMark/>
          </w:tcPr>
          <w:p w14:paraId="5550DBF6" w14:textId="77777777" w:rsidR="003506F7" w:rsidRPr="00582FC9" w:rsidRDefault="003506F7" w:rsidP="00DB291C">
            <w:pPr>
              <w:autoSpaceDE w:val="0"/>
              <w:autoSpaceDN w:val="0"/>
              <w:adjustRightInd w:val="0"/>
            </w:pPr>
            <w:r>
              <w:t>Nustatyti ribiniai atvejai</w:t>
            </w:r>
          </w:p>
        </w:tc>
      </w:tr>
      <w:tr w:rsidR="003506F7" w:rsidRPr="00582FC9" w14:paraId="533B4407"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71A15A9B" w14:textId="77777777" w:rsidR="003506F7" w:rsidRPr="00582FC9" w:rsidRDefault="003506F7" w:rsidP="00DB291C">
            <w:pPr>
              <w:autoSpaceDE w:val="0"/>
              <w:autoSpaceDN w:val="0"/>
              <w:adjustRightInd w:val="0"/>
              <w:rPr>
                <w:b/>
              </w:rPr>
            </w:pPr>
            <w:r w:rsidRPr="00582FC9">
              <w:rPr>
                <w:b/>
              </w:rPr>
              <w:t>Proceso nutraukimo kriterijai</w:t>
            </w:r>
          </w:p>
        </w:tc>
        <w:tc>
          <w:tcPr>
            <w:tcW w:w="6237" w:type="dxa"/>
            <w:tcBorders>
              <w:top w:val="single" w:sz="4" w:space="0" w:color="auto"/>
              <w:left w:val="single" w:sz="4" w:space="0" w:color="auto"/>
              <w:bottom w:val="single" w:sz="4" w:space="0" w:color="auto"/>
              <w:right w:val="single" w:sz="4" w:space="0" w:color="auto"/>
            </w:tcBorders>
            <w:hideMark/>
          </w:tcPr>
          <w:p w14:paraId="561DE085" w14:textId="77777777" w:rsidR="003506F7" w:rsidRPr="00582FC9" w:rsidRDefault="003506F7" w:rsidP="00DB291C">
            <w:pPr>
              <w:autoSpaceDE w:val="0"/>
              <w:autoSpaceDN w:val="0"/>
              <w:adjustRightInd w:val="0"/>
            </w:pPr>
            <w:r>
              <w:t>Peržiūrėti visi reikalavimai</w:t>
            </w:r>
          </w:p>
        </w:tc>
      </w:tr>
      <w:tr w:rsidR="003506F7" w:rsidRPr="00582FC9" w14:paraId="7190CFCF"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23ADA819" w14:textId="77777777" w:rsidR="003506F7" w:rsidRPr="00582FC9" w:rsidRDefault="003506F7" w:rsidP="00DB291C">
            <w:pPr>
              <w:autoSpaceDE w:val="0"/>
              <w:autoSpaceDN w:val="0"/>
              <w:adjustRightInd w:val="0"/>
              <w:rPr>
                <w:b/>
              </w:rPr>
            </w:pPr>
            <w:r w:rsidRPr="00582FC9">
              <w:rPr>
                <w:b/>
              </w:rPr>
              <w:t>Veiklos</w:t>
            </w:r>
          </w:p>
        </w:tc>
        <w:tc>
          <w:tcPr>
            <w:tcW w:w="6237" w:type="dxa"/>
            <w:tcBorders>
              <w:top w:val="single" w:sz="4" w:space="0" w:color="auto"/>
              <w:left w:val="single" w:sz="4" w:space="0" w:color="auto"/>
              <w:bottom w:val="single" w:sz="4" w:space="0" w:color="auto"/>
              <w:right w:val="single" w:sz="4" w:space="0" w:color="auto"/>
            </w:tcBorders>
            <w:hideMark/>
          </w:tcPr>
          <w:p w14:paraId="58167B9B" w14:textId="77777777" w:rsidR="003506F7" w:rsidRPr="00582FC9" w:rsidRDefault="003506F7" w:rsidP="00DB291C">
            <w:pPr>
              <w:autoSpaceDE w:val="0"/>
              <w:autoSpaceDN w:val="0"/>
              <w:adjustRightInd w:val="0"/>
            </w:pPr>
            <w:r>
              <w:t>Išdiskutuojamas reikalavimas, priimamas sprendimas</w:t>
            </w:r>
          </w:p>
        </w:tc>
      </w:tr>
      <w:tr w:rsidR="003506F7" w:rsidRPr="00582FC9" w14:paraId="742C8D7A"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5B81249E" w14:textId="77777777" w:rsidR="003506F7" w:rsidRPr="00582FC9" w:rsidRDefault="003506F7" w:rsidP="00DB291C">
            <w:pPr>
              <w:autoSpaceDE w:val="0"/>
              <w:autoSpaceDN w:val="0"/>
              <w:adjustRightInd w:val="0"/>
              <w:rPr>
                <w:b/>
              </w:rPr>
            </w:pPr>
            <w:r w:rsidRPr="00582FC9">
              <w:rPr>
                <w:b/>
              </w:rPr>
              <w:t>Vykdantieji</w:t>
            </w:r>
          </w:p>
        </w:tc>
        <w:tc>
          <w:tcPr>
            <w:tcW w:w="6237" w:type="dxa"/>
            <w:tcBorders>
              <w:top w:val="single" w:sz="4" w:space="0" w:color="auto"/>
              <w:left w:val="single" w:sz="4" w:space="0" w:color="auto"/>
              <w:bottom w:val="single" w:sz="4" w:space="0" w:color="auto"/>
              <w:right w:val="single" w:sz="4" w:space="0" w:color="auto"/>
            </w:tcBorders>
            <w:hideMark/>
          </w:tcPr>
          <w:p w14:paraId="0466BB50" w14:textId="77777777" w:rsidR="003506F7" w:rsidRPr="00582FC9" w:rsidRDefault="003506F7" w:rsidP="00DB291C">
            <w:pPr>
              <w:autoSpaceDE w:val="0"/>
              <w:autoSpaceDN w:val="0"/>
              <w:adjustRightInd w:val="0"/>
            </w:pPr>
            <w:r>
              <w:t>Produkto vykdytojai</w:t>
            </w:r>
          </w:p>
        </w:tc>
      </w:tr>
    </w:tbl>
    <w:p w14:paraId="6C3C81F8" w14:textId="46219FC5" w:rsidR="003506F7" w:rsidRPr="00582FC9" w:rsidRDefault="003506F7" w:rsidP="003506F7">
      <w:pPr>
        <w:autoSpaceDE w:val="0"/>
        <w:autoSpaceDN w:val="0"/>
        <w:adjustRightInd w:val="0"/>
        <w:ind w:left="360"/>
        <w:contextualSpacing/>
        <w:rPr>
          <w:noProof/>
        </w:rPr>
      </w:pPr>
    </w:p>
    <w:p w14:paraId="685302A6" w14:textId="77777777" w:rsidR="003506F7" w:rsidRPr="00582FC9" w:rsidRDefault="003506F7" w:rsidP="003506F7">
      <w:pPr>
        <w:autoSpaceDE w:val="0"/>
        <w:autoSpaceDN w:val="0"/>
        <w:adjustRightInd w:val="0"/>
        <w:ind w:left="360"/>
        <w:contextualSpacing/>
        <w:rPr>
          <w:noProof/>
        </w:rPr>
      </w:pPr>
      <w:r w:rsidRPr="00582FC9">
        <w:rPr>
          <w:noProof/>
        </w:rPr>
        <w:t xml:space="preserve">2 lentelė: </w:t>
      </w:r>
      <w:r>
        <w:rPr>
          <w:noProof/>
        </w:rPr>
        <w:t>Parašyti vartotojų istorijas</w:t>
      </w:r>
      <w:r w:rsidRPr="00582FC9">
        <w:rPr>
          <w:noProof/>
        </w:rPr>
        <w:t xml:space="preserve"> proceso detalizavimas </w:t>
      </w:r>
      <w:r>
        <w:rPr>
          <w:noProof/>
        </w:rPr>
        <w:t>(Rolandas Romanovskis)</w:t>
      </w:r>
    </w:p>
    <w:tbl>
      <w:tblPr>
        <w:tblStyle w:val="TableGrid"/>
        <w:tblW w:w="0" w:type="auto"/>
        <w:tblLook w:val="01E0" w:firstRow="1" w:lastRow="1" w:firstColumn="1" w:lastColumn="1" w:noHBand="0" w:noVBand="0"/>
      </w:tblPr>
      <w:tblGrid>
        <w:gridCol w:w="3936"/>
        <w:gridCol w:w="6237"/>
      </w:tblGrid>
      <w:tr w:rsidR="003506F7" w:rsidRPr="00582FC9" w14:paraId="72EEBD67"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53998860" w14:textId="77777777" w:rsidR="003506F7" w:rsidRPr="00582FC9" w:rsidRDefault="003506F7" w:rsidP="00DB291C">
            <w:pPr>
              <w:autoSpaceDE w:val="0"/>
              <w:autoSpaceDN w:val="0"/>
              <w:adjustRightInd w:val="0"/>
              <w:rPr>
                <w:b/>
              </w:rPr>
            </w:pPr>
            <w:r w:rsidRPr="00582FC9">
              <w:rPr>
                <w:b/>
              </w:rPr>
              <w:t>Proceso pavadinimas:</w:t>
            </w:r>
          </w:p>
        </w:tc>
        <w:tc>
          <w:tcPr>
            <w:tcW w:w="6237" w:type="dxa"/>
            <w:tcBorders>
              <w:top w:val="single" w:sz="4" w:space="0" w:color="auto"/>
              <w:left w:val="single" w:sz="4" w:space="0" w:color="auto"/>
              <w:bottom w:val="single" w:sz="4" w:space="0" w:color="auto"/>
              <w:right w:val="single" w:sz="4" w:space="0" w:color="auto"/>
            </w:tcBorders>
          </w:tcPr>
          <w:p w14:paraId="44119E32" w14:textId="77777777" w:rsidR="003506F7" w:rsidRPr="00582FC9" w:rsidRDefault="003506F7" w:rsidP="00DB291C">
            <w:pPr>
              <w:autoSpaceDE w:val="0"/>
              <w:autoSpaceDN w:val="0"/>
              <w:adjustRightInd w:val="0"/>
            </w:pPr>
            <w:r w:rsidRPr="008F2D9C">
              <w:t>Parašyti vartotojų istorijas</w:t>
            </w:r>
          </w:p>
        </w:tc>
      </w:tr>
      <w:tr w:rsidR="003506F7" w:rsidRPr="00582FC9" w14:paraId="25BDF7BE"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4BE4FF12" w14:textId="77777777" w:rsidR="003506F7" w:rsidRPr="00582FC9" w:rsidRDefault="003506F7" w:rsidP="00DB291C">
            <w:pPr>
              <w:autoSpaceDE w:val="0"/>
              <w:autoSpaceDN w:val="0"/>
              <w:adjustRightInd w:val="0"/>
              <w:rPr>
                <w:b/>
              </w:rPr>
            </w:pPr>
            <w:r w:rsidRPr="00582FC9">
              <w:rPr>
                <w:b/>
              </w:rPr>
              <w:t>Tikslas</w:t>
            </w:r>
          </w:p>
        </w:tc>
        <w:tc>
          <w:tcPr>
            <w:tcW w:w="6237" w:type="dxa"/>
            <w:tcBorders>
              <w:top w:val="single" w:sz="4" w:space="0" w:color="auto"/>
              <w:left w:val="single" w:sz="4" w:space="0" w:color="auto"/>
              <w:bottom w:val="single" w:sz="4" w:space="0" w:color="auto"/>
              <w:right w:val="single" w:sz="4" w:space="0" w:color="auto"/>
            </w:tcBorders>
          </w:tcPr>
          <w:p w14:paraId="2B1A29AF" w14:textId="77777777" w:rsidR="003506F7" w:rsidRPr="00582FC9" w:rsidRDefault="003506F7" w:rsidP="00DB291C">
            <w:pPr>
              <w:autoSpaceDE w:val="0"/>
              <w:autoSpaceDN w:val="0"/>
              <w:adjustRightInd w:val="0"/>
            </w:pPr>
            <w:r>
              <w:t>Sukurti vartotojų istorijų aprašą</w:t>
            </w:r>
          </w:p>
        </w:tc>
      </w:tr>
      <w:tr w:rsidR="003506F7" w:rsidRPr="00582FC9" w14:paraId="16A513D9"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3D5ED59" w14:textId="77777777" w:rsidR="003506F7" w:rsidRPr="00582FC9" w:rsidRDefault="003506F7" w:rsidP="00DB291C">
            <w:pPr>
              <w:autoSpaceDE w:val="0"/>
              <w:autoSpaceDN w:val="0"/>
              <w:adjustRightInd w:val="0"/>
              <w:rPr>
                <w:b/>
              </w:rPr>
            </w:pPr>
            <w:r w:rsidRPr="00582FC9">
              <w:rPr>
                <w:b/>
              </w:rPr>
              <w:t>Įeitis</w:t>
            </w:r>
          </w:p>
        </w:tc>
        <w:tc>
          <w:tcPr>
            <w:tcW w:w="6237" w:type="dxa"/>
            <w:tcBorders>
              <w:top w:val="single" w:sz="4" w:space="0" w:color="auto"/>
              <w:left w:val="single" w:sz="4" w:space="0" w:color="auto"/>
              <w:bottom w:val="single" w:sz="4" w:space="0" w:color="auto"/>
              <w:right w:val="single" w:sz="4" w:space="0" w:color="auto"/>
            </w:tcBorders>
          </w:tcPr>
          <w:p w14:paraId="40FF2116" w14:textId="77777777" w:rsidR="003506F7" w:rsidRPr="00582FC9" w:rsidRDefault="003506F7" w:rsidP="00DB291C">
            <w:pPr>
              <w:autoSpaceDE w:val="0"/>
              <w:autoSpaceDN w:val="0"/>
              <w:adjustRightInd w:val="0"/>
            </w:pPr>
            <w:r>
              <w:t>Apdoroti reikalavimai</w:t>
            </w:r>
          </w:p>
        </w:tc>
      </w:tr>
      <w:tr w:rsidR="003506F7" w:rsidRPr="00582FC9" w14:paraId="688DA934"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55F730EA" w14:textId="77777777" w:rsidR="003506F7" w:rsidRPr="00582FC9" w:rsidRDefault="003506F7" w:rsidP="00DB291C">
            <w:pPr>
              <w:autoSpaceDE w:val="0"/>
              <w:autoSpaceDN w:val="0"/>
              <w:adjustRightInd w:val="0"/>
              <w:rPr>
                <w:b/>
              </w:rPr>
            </w:pPr>
            <w:r w:rsidRPr="00582FC9">
              <w:rPr>
                <w:b/>
              </w:rPr>
              <w:t>Išeitis</w:t>
            </w:r>
          </w:p>
        </w:tc>
        <w:tc>
          <w:tcPr>
            <w:tcW w:w="6237" w:type="dxa"/>
            <w:tcBorders>
              <w:top w:val="single" w:sz="4" w:space="0" w:color="auto"/>
              <w:left w:val="single" w:sz="4" w:space="0" w:color="auto"/>
              <w:bottom w:val="single" w:sz="4" w:space="0" w:color="auto"/>
              <w:right w:val="single" w:sz="4" w:space="0" w:color="auto"/>
            </w:tcBorders>
          </w:tcPr>
          <w:p w14:paraId="071C6CFC" w14:textId="77777777" w:rsidR="003506F7" w:rsidRPr="00582FC9" w:rsidRDefault="003506F7" w:rsidP="00DB291C">
            <w:pPr>
              <w:autoSpaceDE w:val="0"/>
              <w:autoSpaceDN w:val="0"/>
              <w:adjustRightInd w:val="0"/>
            </w:pPr>
            <w:r>
              <w:t>Vartotojų istorijos</w:t>
            </w:r>
          </w:p>
        </w:tc>
      </w:tr>
      <w:tr w:rsidR="003506F7" w:rsidRPr="00582FC9" w14:paraId="3AB36028"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1DA12FCC" w14:textId="77777777" w:rsidR="003506F7" w:rsidRPr="00582FC9" w:rsidRDefault="003506F7" w:rsidP="00DB291C">
            <w:pPr>
              <w:autoSpaceDE w:val="0"/>
              <w:autoSpaceDN w:val="0"/>
              <w:adjustRightInd w:val="0"/>
              <w:rPr>
                <w:b/>
              </w:rPr>
            </w:pPr>
            <w:r w:rsidRPr="00582FC9">
              <w:rPr>
                <w:b/>
              </w:rPr>
              <w:t>Proceso nutraukimo kriterijai</w:t>
            </w:r>
          </w:p>
        </w:tc>
        <w:tc>
          <w:tcPr>
            <w:tcW w:w="6237" w:type="dxa"/>
            <w:tcBorders>
              <w:top w:val="single" w:sz="4" w:space="0" w:color="auto"/>
              <w:left w:val="single" w:sz="4" w:space="0" w:color="auto"/>
              <w:bottom w:val="single" w:sz="4" w:space="0" w:color="auto"/>
              <w:right w:val="single" w:sz="4" w:space="0" w:color="auto"/>
            </w:tcBorders>
          </w:tcPr>
          <w:p w14:paraId="4BB35AE8" w14:textId="77777777" w:rsidR="003506F7" w:rsidRPr="00582FC9" w:rsidRDefault="003506F7" w:rsidP="00DB291C">
            <w:pPr>
              <w:autoSpaceDE w:val="0"/>
              <w:autoSpaceDN w:val="0"/>
              <w:adjustRightInd w:val="0"/>
            </w:pPr>
            <w:r>
              <w:t>Vartotojų istorijos padengia visus reikalavimus</w:t>
            </w:r>
          </w:p>
        </w:tc>
      </w:tr>
      <w:tr w:rsidR="003506F7" w:rsidRPr="00582FC9" w14:paraId="519E0F99"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E7CAB43" w14:textId="77777777" w:rsidR="003506F7" w:rsidRPr="00582FC9" w:rsidRDefault="003506F7" w:rsidP="00DB291C">
            <w:pPr>
              <w:autoSpaceDE w:val="0"/>
              <w:autoSpaceDN w:val="0"/>
              <w:adjustRightInd w:val="0"/>
              <w:rPr>
                <w:b/>
              </w:rPr>
            </w:pPr>
            <w:r w:rsidRPr="00582FC9">
              <w:rPr>
                <w:b/>
              </w:rPr>
              <w:t>Veiklos</w:t>
            </w:r>
          </w:p>
        </w:tc>
        <w:tc>
          <w:tcPr>
            <w:tcW w:w="6237" w:type="dxa"/>
            <w:tcBorders>
              <w:top w:val="single" w:sz="4" w:space="0" w:color="auto"/>
              <w:left w:val="single" w:sz="4" w:space="0" w:color="auto"/>
              <w:bottom w:val="single" w:sz="4" w:space="0" w:color="auto"/>
              <w:right w:val="single" w:sz="4" w:space="0" w:color="auto"/>
            </w:tcBorders>
          </w:tcPr>
          <w:p w14:paraId="5FC2DCD0" w14:textId="77777777" w:rsidR="003506F7" w:rsidRPr="00582FC9" w:rsidRDefault="003506F7" w:rsidP="00DB291C">
            <w:pPr>
              <w:autoSpaceDE w:val="0"/>
              <w:autoSpaceDN w:val="0"/>
              <w:adjustRightInd w:val="0"/>
            </w:pPr>
            <w:r>
              <w:t>Formuluojamos vartotojų istorijos</w:t>
            </w:r>
          </w:p>
        </w:tc>
      </w:tr>
      <w:tr w:rsidR="003506F7" w:rsidRPr="00582FC9" w14:paraId="4FE2AC53"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37C939F9" w14:textId="77777777" w:rsidR="003506F7" w:rsidRPr="00582FC9" w:rsidRDefault="003506F7" w:rsidP="00DB291C">
            <w:pPr>
              <w:autoSpaceDE w:val="0"/>
              <w:autoSpaceDN w:val="0"/>
              <w:adjustRightInd w:val="0"/>
              <w:rPr>
                <w:b/>
              </w:rPr>
            </w:pPr>
            <w:r w:rsidRPr="00582FC9">
              <w:rPr>
                <w:b/>
              </w:rPr>
              <w:t>Vykdantieji</w:t>
            </w:r>
          </w:p>
        </w:tc>
        <w:tc>
          <w:tcPr>
            <w:tcW w:w="6237" w:type="dxa"/>
            <w:tcBorders>
              <w:top w:val="single" w:sz="4" w:space="0" w:color="auto"/>
              <w:left w:val="single" w:sz="4" w:space="0" w:color="auto"/>
              <w:bottom w:val="single" w:sz="4" w:space="0" w:color="auto"/>
              <w:right w:val="single" w:sz="4" w:space="0" w:color="auto"/>
            </w:tcBorders>
          </w:tcPr>
          <w:p w14:paraId="3DC1D3AF" w14:textId="77777777" w:rsidR="003506F7" w:rsidRPr="00582FC9" w:rsidRDefault="003506F7" w:rsidP="00DB291C">
            <w:pPr>
              <w:autoSpaceDE w:val="0"/>
              <w:autoSpaceDN w:val="0"/>
              <w:adjustRightInd w:val="0"/>
            </w:pPr>
            <w:r>
              <w:t>Produkto vykdytojai</w:t>
            </w:r>
          </w:p>
        </w:tc>
      </w:tr>
    </w:tbl>
    <w:p w14:paraId="0EA6067B" w14:textId="77777777" w:rsidR="0025129C" w:rsidRDefault="0025129C" w:rsidP="0025129C">
      <w:pPr>
        <w:pStyle w:val="Caption"/>
        <w:keepNext/>
      </w:pPr>
      <w:r w:rsidRPr="0025129C">
        <w:rPr>
          <w:noProof/>
          <w:lang w:eastAsia="lt-LT"/>
        </w:rPr>
        <w:lastRenderedPageBreak/>
        <w:drawing>
          <wp:inline distT="0" distB="0" distL="0" distR="0" wp14:anchorId="4F10A78A" wp14:editId="44DAB83D">
            <wp:extent cx="2886075" cy="476668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stretch>
                      <a:fillRect/>
                    </a:stretch>
                  </pic:blipFill>
                  <pic:spPr>
                    <a:xfrm>
                      <a:off x="0" y="0"/>
                      <a:ext cx="2886752" cy="4767798"/>
                    </a:xfrm>
                    <a:prstGeom prst="rect">
                      <a:avLst/>
                    </a:prstGeom>
                  </pic:spPr>
                </pic:pic>
              </a:graphicData>
            </a:graphic>
          </wp:inline>
        </w:drawing>
      </w:r>
    </w:p>
    <w:p w14:paraId="45F9DE7E" w14:textId="0B0DB12A" w:rsidR="003506F7" w:rsidRDefault="00B36C66" w:rsidP="0025129C">
      <w:pPr>
        <w:pStyle w:val="Caption"/>
      </w:pPr>
      <w:r>
        <w:fldChar w:fldCharType="begin"/>
      </w:r>
      <w:r>
        <w:instrText xml:space="preserve"> SEQ pav. \* ARABIC </w:instrText>
      </w:r>
      <w:r>
        <w:fldChar w:fldCharType="separate"/>
      </w:r>
      <w:r w:rsidR="0025129C">
        <w:rPr>
          <w:noProof/>
        </w:rPr>
        <w:t>4</w:t>
      </w:r>
      <w:r>
        <w:rPr>
          <w:noProof/>
        </w:rPr>
        <w:fldChar w:fldCharType="end"/>
      </w:r>
      <w:r w:rsidR="0025129C">
        <w:t xml:space="preserve"> pav. Sistemos architektūros projektavimo veiklos diagrama</w:t>
      </w:r>
    </w:p>
    <w:p w14:paraId="1DD968A8" w14:textId="77777777" w:rsidR="003506F7" w:rsidRPr="00A32FFC" w:rsidRDefault="003506F7" w:rsidP="003506F7">
      <w:pPr>
        <w:ind w:left="357"/>
      </w:pPr>
      <w:r>
        <w:rPr>
          <w:noProof/>
        </w:rPr>
        <w:t>3</w:t>
      </w:r>
      <w:r w:rsidRPr="00582FC9">
        <w:rPr>
          <w:noProof/>
        </w:rPr>
        <w:t xml:space="preserve"> lentelė:</w:t>
      </w:r>
      <w:r>
        <w:rPr>
          <w:noProof/>
        </w:rPr>
        <w:t xml:space="preserve"> </w:t>
      </w:r>
      <w:r w:rsidRPr="00A32FFC">
        <w:t>Dokumentavim</w:t>
      </w:r>
      <w:r>
        <w:t xml:space="preserve">o </w:t>
      </w:r>
      <w:r w:rsidRPr="00582FC9">
        <w:rPr>
          <w:noProof/>
        </w:rPr>
        <w:t>proceso detalizavimas</w:t>
      </w:r>
      <w:r>
        <w:rPr>
          <w:noProof/>
        </w:rPr>
        <w:t xml:space="preserve"> (Arvydas Jurkevičius)</w:t>
      </w:r>
    </w:p>
    <w:tbl>
      <w:tblPr>
        <w:tblStyle w:val="TableGrid"/>
        <w:tblW w:w="0" w:type="auto"/>
        <w:tblLook w:val="01E0" w:firstRow="1" w:lastRow="1" w:firstColumn="1" w:lastColumn="1" w:noHBand="0" w:noVBand="0"/>
      </w:tblPr>
      <w:tblGrid>
        <w:gridCol w:w="3531"/>
        <w:gridCol w:w="5485"/>
      </w:tblGrid>
      <w:tr w:rsidR="003506F7" w:rsidRPr="00582FC9" w14:paraId="461B3EBA" w14:textId="77777777" w:rsidTr="00DB291C">
        <w:tc>
          <w:tcPr>
            <w:tcW w:w="3531" w:type="dxa"/>
            <w:tcBorders>
              <w:top w:val="single" w:sz="4" w:space="0" w:color="auto"/>
              <w:left w:val="single" w:sz="4" w:space="0" w:color="auto"/>
              <w:bottom w:val="single" w:sz="4" w:space="0" w:color="auto"/>
              <w:right w:val="single" w:sz="4" w:space="0" w:color="auto"/>
            </w:tcBorders>
            <w:hideMark/>
          </w:tcPr>
          <w:p w14:paraId="3890C98D" w14:textId="77777777" w:rsidR="003506F7" w:rsidRPr="00582FC9" w:rsidRDefault="003506F7" w:rsidP="00DB291C">
            <w:pPr>
              <w:autoSpaceDE w:val="0"/>
              <w:autoSpaceDN w:val="0"/>
              <w:adjustRightInd w:val="0"/>
              <w:rPr>
                <w:b/>
              </w:rPr>
            </w:pPr>
            <w:r w:rsidRPr="00582FC9">
              <w:rPr>
                <w:b/>
              </w:rPr>
              <w:t>Proceso pavadinimas:</w:t>
            </w:r>
          </w:p>
        </w:tc>
        <w:tc>
          <w:tcPr>
            <w:tcW w:w="5485" w:type="dxa"/>
            <w:tcBorders>
              <w:top w:val="single" w:sz="4" w:space="0" w:color="auto"/>
              <w:left w:val="single" w:sz="4" w:space="0" w:color="auto"/>
              <w:bottom w:val="single" w:sz="4" w:space="0" w:color="auto"/>
              <w:right w:val="single" w:sz="4" w:space="0" w:color="auto"/>
            </w:tcBorders>
          </w:tcPr>
          <w:p w14:paraId="2590FBDE" w14:textId="77777777" w:rsidR="003506F7" w:rsidRPr="00582FC9" w:rsidRDefault="003506F7" w:rsidP="00DB291C">
            <w:pPr>
              <w:autoSpaceDE w:val="0"/>
              <w:autoSpaceDN w:val="0"/>
              <w:adjustRightInd w:val="0"/>
            </w:pPr>
            <w:r w:rsidRPr="00A32FFC">
              <w:t>Dokumentavimas</w:t>
            </w:r>
          </w:p>
        </w:tc>
      </w:tr>
      <w:tr w:rsidR="003506F7" w:rsidRPr="00582FC9" w14:paraId="398CAF19" w14:textId="77777777" w:rsidTr="00DB291C">
        <w:tc>
          <w:tcPr>
            <w:tcW w:w="3531" w:type="dxa"/>
            <w:tcBorders>
              <w:top w:val="single" w:sz="4" w:space="0" w:color="auto"/>
              <w:left w:val="single" w:sz="4" w:space="0" w:color="auto"/>
              <w:bottom w:val="single" w:sz="4" w:space="0" w:color="auto"/>
              <w:right w:val="single" w:sz="4" w:space="0" w:color="auto"/>
            </w:tcBorders>
            <w:hideMark/>
          </w:tcPr>
          <w:p w14:paraId="1E423F90" w14:textId="77777777" w:rsidR="003506F7" w:rsidRPr="00582FC9" w:rsidRDefault="003506F7" w:rsidP="00DB291C">
            <w:pPr>
              <w:autoSpaceDE w:val="0"/>
              <w:autoSpaceDN w:val="0"/>
              <w:adjustRightInd w:val="0"/>
              <w:rPr>
                <w:b/>
              </w:rPr>
            </w:pPr>
            <w:r w:rsidRPr="00582FC9">
              <w:rPr>
                <w:b/>
              </w:rPr>
              <w:t>Tikslas</w:t>
            </w:r>
          </w:p>
        </w:tc>
        <w:tc>
          <w:tcPr>
            <w:tcW w:w="5485" w:type="dxa"/>
            <w:tcBorders>
              <w:top w:val="single" w:sz="4" w:space="0" w:color="auto"/>
              <w:left w:val="single" w:sz="4" w:space="0" w:color="auto"/>
              <w:bottom w:val="single" w:sz="4" w:space="0" w:color="auto"/>
              <w:right w:val="single" w:sz="4" w:space="0" w:color="auto"/>
            </w:tcBorders>
          </w:tcPr>
          <w:p w14:paraId="6E8D308E" w14:textId="77777777" w:rsidR="003506F7" w:rsidRPr="00582FC9" w:rsidRDefault="003506F7" w:rsidP="00DB291C">
            <w:pPr>
              <w:autoSpaceDE w:val="0"/>
              <w:autoSpaceDN w:val="0"/>
              <w:adjustRightInd w:val="0"/>
            </w:pPr>
            <w:r>
              <w:t>Sukurti dokumentaciją</w:t>
            </w:r>
          </w:p>
        </w:tc>
      </w:tr>
      <w:tr w:rsidR="003506F7" w:rsidRPr="00582FC9" w14:paraId="48B2B4EA" w14:textId="77777777" w:rsidTr="00DB291C">
        <w:tc>
          <w:tcPr>
            <w:tcW w:w="3531" w:type="dxa"/>
            <w:tcBorders>
              <w:top w:val="single" w:sz="4" w:space="0" w:color="auto"/>
              <w:left w:val="single" w:sz="4" w:space="0" w:color="auto"/>
              <w:bottom w:val="single" w:sz="4" w:space="0" w:color="auto"/>
              <w:right w:val="single" w:sz="4" w:space="0" w:color="auto"/>
            </w:tcBorders>
            <w:hideMark/>
          </w:tcPr>
          <w:p w14:paraId="65262121" w14:textId="77777777" w:rsidR="003506F7" w:rsidRPr="00582FC9" w:rsidRDefault="003506F7" w:rsidP="00DB291C">
            <w:pPr>
              <w:autoSpaceDE w:val="0"/>
              <w:autoSpaceDN w:val="0"/>
              <w:adjustRightInd w:val="0"/>
              <w:rPr>
                <w:b/>
              </w:rPr>
            </w:pPr>
            <w:r w:rsidRPr="00582FC9">
              <w:rPr>
                <w:b/>
              </w:rPr>
              <w:t>Įeitis</w:t>
            </w:r>
          </w:p>
        </w:tc>
        <w:tc>
          <w:tcPr>
            <w:tcW w:w="5485" w:type="dxa"/>
            <w:tcBorders>
              <w:top w:val="single" w:sz="4" w:space="0" w:color="auto"/>
              <w:left w:val="single" w:sz="4" w:space="0" w:color="auto"/>
              <w:bottom w:val="single" w:sz="4" w:space="0" w:color="auto"/>
              <w:right w:val="single" w:sz="4" w:space="0" w:color="auto"/>
            </w:tcBorders>
          </w:tcPr>
          <w:p w14:paraId="02D1E108" w14:textId="77777777" w:rsidR="003506F7" w:rsidRPr="00582FC9" w:rsidRDefault="003506F7" w:rsidP="00DB291C">
            <w:pPr>
              <w:autoSpaceDE w:val="0"/>
              <w:autoSpaceDN w:val="0"/>
              <w:adjustRightInd w:val="0"/>
            </w:pPr>
            <w:r>
              <w:t>Patvirtintas architektūros planas</w:t>
            </w:r>
          </w:p>
        </w:tc>
      </w:tr>
      <w:tr w:rsidR="003506F7" w:rsidRPr="00582FC9" w14:paraId="1A48C443" w14:textId="77777777" w:rsidTr="00DB291C">
        <w:tc>
          <w:tcPr>
            <w:tcW w:w="3531" w:type="dxa"/>
            <w:tcBorders>
              <w:top w:val="single" w:sz="4" w:space="0" w:color="auto"/>
              <w:left w:val="single" w:sz="4" w:space="0" w:color="auto"/>
              <w:bottom w:val="single" w:sz="4" w:space="0" w:color="auto"/>
              <w:right w:val="single" w:sz="4" w:space="0" w:color="auto"/>
            </w:tcBorders>
            <w:hideMark/>
          </w:tcPr>
          <w:p w14:paraId="0AD35A04" w14:textId="77777777" w:rsidR="003506F7" w:rsidRPr="00582FC9" w:rsidRDefault="003506F7" w:rsidP="00DB291C">
            <w:pPr>
              <w:autoSpaceDE w:val="0"/>
              <w:autoSpaceDN w:val="0"/>
              <w:adjustRightInd w:val="0"/>
              <w:rPr>
                <w:b/>
              </w:rPr>
            </w:pPr>
            <w:r w:rsidRPr="00582FC9">
              <w:rPr>
                <w:b/>
              </w:rPr>
              <w:t>Išeitis</w:t>
            </w:r>
          </w:p>
        </w:tc>
        <w:tc>
          <w:tcPr>
            <w:tcW w:w="5485" w:type="dxa"/>
            <w:tcBorders>
              <w:top w:val="single" w:sz="4" w:space="0" w:color="auto"/>
              <w:left w:val="single" w:sz="4" w:space="0" w:color="auto"/>
              <w:bottom w:val="single" w:sz="4" w:space="0" w:color="auto"/>
              <w:right w:val="single" w:sz="4" w:space="0" w:color="auto"/>
            </w:tcBorders>
          </w:tcPr>
          <w:p w14:paraId="6931103C" w14:textId="77777777" w:rsidR="003506F7" w:rsidRPr="00582FC9" w:rsidRDefault="003506F7" w:rsidP="00DB291C">
            <w:pPr>
              <w:autoSpaceDE w:val="0"/>
              <w:autoSpaceDN w:val="0"/>
              <w:adjustRightInd w:val="0"/>
            </w:pPr>
            <w:r>
              <w:t>Dokumentacija</w:t>
            </w:r>
          </w:p>
        </w:tc>
      </w:tr>
      <w:tr w:rsidR="003506F7" w:rsidRPr="00582FC9" w14:paraId="57C88750" w14:textId="77777777" w:rsidTr="00DB291C">
        <w:tc>
          <w:tcPr>
            <w:tcW w:w="3531" w:type="dxa"/>
            <w:tcBorders>
              <w:top w:val="single" w:sz="4" w:space="0" w:color="auto"/>
              <w:left w:val="single" w:sz="4" w:space="0" w:color="auto"/>
              <w:bottom w:val="single" w:sz="4" w:space="0" w:color="auto"/>
              <w:right w:val="single" w:sz="4" w:space="0" w:color="auto"/>
            </w:tcBorders>
            <w:hideMark/>
          </w:tcPr>
          <w:p w14:paraId="749DF87B" w14:textId="77777777" w:rsidR="003506F7" w:rsidRPr="00582FC9" w:rsidRDefault="003506F7" w:rsidP="00DB291C">
            <w:pPr>
              <w:autoSpaceDE w:val="0"/>
              <w:autoSpaceDN w:val="0"/>
              <w:adjustRightInd w:val="0"/>
              <w:rPr>
                <w:b/>
              </w:rPr>
            </w:pPr>
            <w:r w:rsidRPr="00582FC9">
              <w:rPr>
                <w:b/>
              </w:rPr>
              <w:t>Proceso nutraukimo kriterijai</w:t>
            </w:r>
          </w:p>
        </w:tc>
        <w:tc>
          <w:tcPr>
            <w:tcW w:w="5485" w:type="dxa"/>
            <w:tcBorders>
              <w:top w:val="single" w:sz="4" w:space="0" w:color="auto"/>
              <w:left w:val="single" w:sz="4" w:space="0" w:color="auto"/>
              <w:bottom w:val="single" w:sz="4" w:space="0" w:color="auto"/>
              <w:right w:val="single" w:sz="4" w:space="0" w:color="auto"/>
            </w:tcBorders>
          </w:tcPr>
          <w:p w14:paraId="6B528516" w14:textId="77777777" w:rsidR="003506F7" w:rsidRPr="00582FC9" w:rsidRDefault="003506F7" w:rsidP="00DB291C">
            <w:pPr>
              <w:autoSpaceDE w:val="0"/>
              <w:autoSpaceDN w:val="0"/>
              <w:adjustRightInd w:val="0"/>
            </w:pPr>
            <w:r>
              <w:t>Sukurta dokumentacija</w:t>
            </w:r>
          </w:p>
        </w:tc>
      </w:tr>
      <w:tr w:rsidR="003506F7" w:rsidRPr="00582FC9" w14:paraId="5B584C42" w14:textId="77777777" w:rsidTr="00DB291C">
        <w:tc>
          <w:tcPr>
            <w:tcW w:w="3531" w:type="dxa"/>
            <w:tcBorders>
              <w:top w:val="single" w:sz="4" w:space="0" w:color="auto"/>
              <w:left w:val="single" w:sz="4" w:space="0" w:color="auto"/>
              <w:bottom w:val="single" w:sz="4" w:space="0" w:color="auto"/>
              <w:right w:val="single" w:sz="4" w:space="0" w:color="auto"/>
            </w:tcBorders>
            <w:hideMark/>
          </w:tcPr>
          <w:p w14:paraId="42FBFEAD" w14:textId="77777777" w:rsidR="003506F7" w:rsidRPr="00582FC9" w:rsidRDefault="003506F7" w:rsidP="00DB291C">
            <w:pPr>
              <w:autoSpaceDE w:val="0"/>
              <w:autoSpaceDN w:val="0"/>
              <w:adjustRightInd w:val="0"/>
              <w:rPr>
                <w:b/>
              </w:rPr>
            </w:pPr>
            <w:r w:rsidRPr="00582FC9">
              <w:rPr>
                <w:b/>
              </w:rPr>
              <w:t>Veiklos</w:t>
            </w:r>
          </w:p>
        </w:tc>
        <w:tc>
          <w:tcPr>
            <w:tcW w:w="5485" w:type="dxa"/>
            <w:tcBorders>
              <w:top w:val="single" w:sz="4" w:space="0" w:color="auto"/>
              <w:left w:val="single" w:sz="4" w:space="0" w:color="auto"/>
              <w:bottom w:val="single" w:sz="4" w:space="0" w:color="auto"/>
              <w:right w:val="single" w:sz="4" w:space="0" w:color="auto"/>
            </w:tcBorders>
          </w:tcPr>
          <w:p w14:paraId="5865FAED" w14:textId="77777777" w:rsidR="003506F7" w:rsidRPr="00582FC9" w:rsidRDefault="003506F7" w:rsidP="00DB291C">
            <w:pPr>
              <w:autoSpaceDE w:val="0"/>
              <w:autoSpaceDN w:val="0"/>
              <w:adjustRightInd w:val="0"/>
            </w:pPr>
            <w:r>
              <w:t>Kuriama dokumentacija</w:t>
            </w:r>
          </w:p>
        </w:tc>
      </w:tr>
      <w:tr w:rsidR="003506F7" w:rsidRPr="00582FC9" w14:paraId="25D817EF" w14:textId="77777777" w:rsidTr="00DB291C">
        <w:tc>
          <w:tcPr>
            <w:tcW w:w="3531" w:type="dxa"/>
            <w:tcBorders>
              <w:top w:val="single" w:sz="4" w:space="0" w:color="auto"/>
              <w:left w:val="single" w:sz="4" w:space="0" w:color="auto"/>
              <w:bottom w:val="single" w:sz="4" w:space="0" w:color="auto"/>
              <w:right w:val="single" w:sz="4" w:space="0" w:color="auto"/>
            </w:tcBorders>
            <w:hideMark/>
          </w:tcPr>
          <w:p w14:paraId="65726AF9" w14:textId="77777777" w:rsidR="003506F7" w:rsidRPr="00582FC9" w:rsidRDefault="003506F7" w:rsidP="00DB291C">
            <w:pPr>
              <w:autoSpaceDE w:val="0"/>
              <w:autoSpaceDN w:val="0"/>
              <w:adjustRightInd w:val="0"/>
              <w:rPr>
                <w:b/>
              </w:rPr>
            </w:pPr>
            <w:r w:rsidRPr="00582FC9">
              <w:rPr>
                <w:b/>
              </w:rPr>
              <w:t>Vykdantieji</w:t>
            </w:r>
          </w:p>
        </w:tc>
        <w:tc>
          <w:tcPr>
            <w:tcW w:w="5485" w:type="dxa"/>
            <w:tcBorders>
              <w:top w:val="single" w:sz="4" w:space="0" w:color="auto"/>
              <w:left w:val="single" w:sz="4" w:space="0" w:color="auto"/>
              <w:bottom w:val="single" w:sz="4" w:space="0" w:color="auto"/>
              <w:right w:val="single" w:sz="4" w:space="0" w:color="auto"/>
            </w:tcBorders>
          </w:tcPr>
          <w:p w14:paraId="717EBAFB" w14:textId="77777777" w:rsidR="003506F7" w:rsidRPr="00582FC9" w:rsidRDefault="003506F7" w:rsidP="00DB291C">
            <w:pPr>
              <w:autoSpaceDE w:val="0"/>
              <w:autoSpaceDN w:val="0"/>
              <w:adjustRightInd w:val="0"/>
            </w:pPr>
            <w:r>
              <w:t>Produkto vykdytojai</w:t>
            </w:r>
          </w:p>
        </w:tc>
      </w:tr>
    </w:tbl>
    <w:p w14:paraId="6E1B0343" w14:textId="77777777" w:rsidR="003506F7" w:rsidRDefault="003506F7" w:rsidP="003506F7"/>
    <w:p w14:paraId="1D592092" w14:textId="77777777" w:rsidR="003506F7" w:rsidRDefault="003506F7" w:rsidP="003506F7">
      <w:pPr>
        <w:ind w:left="357"/>
      </w:pPr>
      <w:r>
        <w:rPr>
          <w:noProof/>
        </w:rPr>
        <w:t>4</w:t>
      </w:r>
      <w:r w:rsidRPr="00582FC9">
        <w:rPr>
          <w:noProof/>
        </w:rPr>
        <w:t xml:space="preserve"> lentelė:</w:t>
      </w:r>
      <w:r>
        <w:rPr>
          <w:noProof/>
        </w:rPr>
        <w:t xml:space="preserve"> </w:t>
      </w:r>
      <w:r w:rsidRPr="00A32FFC">
        <w:t>Architektūros plano sudarym</w:t>
      </w:r>
      <w:r>
        <w:t xml:space="preserve">o </w:t>
      </w:r>
      <w:r w:rsidRPr="00582FC9">
        <w:rPr>
          <w:noProof/>
        </w:rPr>
        <w:t>proceso detalizavimas</w:t>
      </w:r>
      <w:r>
        <w:rPr>
          <w:noProof/>
        </w:rPr>
        <w:t xml:space="preserve"> (Arvydas Jurkevičius)</w:t>
      </w:r>
    </w:p>
    <w:tbl>
      <w:tblPr>
        <w:tblStyle w:val="TableGrid"/>
        <w:tblW w:w="0" w:type="auto"/>
        <w:tblLook w:val="01E0" w:firstRow="1" w:lastRow="1" w:firstColumn="1" w:lastColumn="1" w:noHBand="0" w:noVBand="0"/>
      </w:tblPr>
      <w:tblGrid>
        <w:gridCol w:w="3552"/>
        <w:gridCol w:w="5464"/>
      </w:tblGrid>
      <w:tr w:rsidR="003506F7" w:rsidRPr="00582FC9" w14:paraId="665D3C9C" w14:textId="77777777" w:rsidTr="00DB291C">
        <w:tc>
          <w:tcPr>
            <w:tcW w:w="3552" w:type="dxa"/>
            <w:tcBorders>
              <w:top w:val="single" w:sz="4" w:space="0" w:color="auto"/>
              <w:left w:val="single" w:sz="4" w:space="0" w:color="auto"/>
              <w:bottom w:val="single" w:sz="4" w:space="0" w:color="auto"/>
              <w:right w:val="single" w:sz="4" w:space="0" w:color="auto"/>
            </w:tcBorders>
            <w:hideMark/>
          </w:tcPr>
          <w:p w14:paraId="7F4344FF" w14:textId="77777777" w:rsidR="003506F7" w:rsidRPr="00582FC9" w:rsidRDefault="003506F7" w:rsidP="00DB291C">
            <w:pPr>
              <w:autoSpaceDE w:val="0"/>
              <w:autoSpaceDN w:val="0"/>
              <w:adjustRightInd w:val="0"/>
              <w:rPr>
                <w:b/>
              </w:rPr>
            </w:pPr>
            <w:r w:rsidRPr="00582FC9">
              <w:rPr>
                <w:b/>
              </w:rPr>
              <w:t>Proceso pavadinimas:</w:t>
            </w:r>
          </w:p>
        </w:tc>
        <w:tc>
          <w:tcPr>
            <w:tcW w:w="5464" w:type="dxa"/>
            <w:tcBorders>
              <w:top w:val="single" w:sz="4" w:space="0" w:color="auto"/>
              <w:left w:val="single" w:sz="4" w:space="0" w:color="auto"/>
              <w:bottom w:val="single" w:sz="4" w:space="0" w:color="auto"/>
              <w:right w:val="single" w:sz="4" w:space="0" w:color="auto"/>
            </w:tcBorders>
          </w:tcPr>
          <w:p w14:paraId="52BAE12C" w14:textId="77777777" w:rsidR="003506F7" w:rsidRPr="00582FC9" w:rsidRDefault="003506F7" w:rsidP="00DB291C">
            <w:pPr>
              <w:autoSpaceDE w:val="0"/>
              <w:autoSpaceDN w:val="0"/>
              <w:adjustRightInd w:val="0"/>
            </w:pPr>
            <w:r w:rsidRPr="00A32FFC">
              <w:t>Architektūros plano sudarymas</w:t>
            </w:r>
          </w:p>
        </w:tc>
      </w:tr>
      <w:tr w:rsidR="003506F7" w:rsidRPr="00582FC9" w14:paraId="7D56A307" w14:textId="77777777" w:rsidTr="00DB291C">
        <w:tc>
          <w:tcPr>
            <w:tcW w:w="3552" w:type="dxa"/>
            <w:tcBorders>
              <w:top w:val="single" w:sz="4" w:space="0" w:color="auto"/>
              <w:left w:val="single" w:sz="4" w:space="0" w:color="auto"/>
              <w:bottom w:val="single" w:sz="4" w:space="0" w:color="auto"/>
              <w:right w:val="single" w:sz="4" w:space="0" w:color="auto"/>
            </w:tcBorders>
            <w:hideMark/>
          </w:tcPr>
          <w:p w14:paraId="21EB0E88" w14:textId="77777777" w:rsidR="003506F7" w:rsidRPr="00582FC9" w:rsidRDefault="003506F7" w:rsidP="00DB291C">
            <w:pPr>
              <w:autoSpaceDE w:val="0"/>
              <w:autoSpaceDN w:val="0"/>
              <w:adjustRightInd w:val="0"/>
              <w:rPr>
                <w:b/>
              </w:rPr>
            </w:pPr>
            <w:r w:rsidRPr="00582FC9">
              <w:rPr>
                <w:b/>
              </w:rPr>
              <w:t>Tikslas</w:t>
            </w:r>
          </w:p>
        </w:tc>
        <w:tc>
          <w:tcPr>
            <w:tcW w:w="5464" w:type="dxa"/>
            <w:tcBorders>
              <w:top w:val="single" w:sz="4" w:space="0" w:color="auto"/>
              <w:left w:val="single" w:sz="4" w:space="0" w:color="auto"/>
              <w:bottom w:val="single" w:sz="4" w:space="0" w:color="auto"/>
              <w:right w:val="single" w:sz="4" w:space="0" w:color="auto"/>
            </w:tcBorders>
          </w:tcPr>
          <w:p w14:paraId="5199336C" w14:textId="77777777" w:rsidR="003506F7" w:rsidRPr="00582FC9" w:rsidRDefault="003506F7" w:rsidP="00DB291C">
            <w:pPr>
              <w:autoSpaceDE w:val="0"/>
              <w:autoSpaceDN w:val="0"/>
              <w:adjustRightInd w:val="0"/>
            </w:pPr>
            <w:r>
              <w:t>Sukurti architektūros planą</w:t>
            </w:r>
          </w:p>
        </w:tc>
      </w:tr>
      <w:tr w:rsidR="003506F7" w:rsidRPr="00582FC9" w14:paraId="4F840737" w14:textId="77777777" w:rsidTr="00DB291C">
        <w:tc>
          <w:tcPr>
            <w:tcW w:w="3552" w:type="dxa"/>
            <w:tcBorders>
              <w:top w:val="single" w:sz="4" w:space="0" w:color="auto"/>
              <w:left w:val="single" w:sz="4" w:space="0" w:color="auto"/>
              <w:bottom w:val="single" w:sz="4" w:space="0" w:color="auto"/>
              <w:right w:val="single" w:sz="4" w:space="0" w:color="auto"/>
            </w:tcBorders>
            <w:hideMark/>
          </w:tcPr>
          <w:p w14:paraId="7FB939DA" w14:textId="77777777" w:rsidR="003506F7" w:rsidRPr="00582FC9" w:rsidRDefault="003506F7" w:rsidP="00DB291C">
            <w:pPr>
              <w:autoSpaceDE w:val="0"/>
              <w:autoSpaceDN w:val="0"/>
              <w:adjustRightInd w:val="0"/>
              <w:rPr>
                <w:b/>
              </w:rPr>
            </w:pPr>
            <w:r w:rsidRPr="00582FC9">
              <w:rPr>
                <w:b/>
              </w:rPr>
              <w:t>Įeitis</w:t>
            </w:r>
          </w:p>
        </w:tc>
        <w:tc>
          <w:tcPr>
            <w:tcW w:w="5464" w:type="dxa"/>
            <w:tcBorders>
              <w:top w:val="single" w:sz="4" w:space="0" w:color="auto"/>
              <w:left w:val="single" w:sz="4" w:space="0" w:color="auto"/>
              <w:bottom w:val="single" w:sz="4" w:space="0" w:color="auto"/>
              <w:right w:val="single" w:sz="4" w:space="0" w:color="auto"/>
            </w:tcBorders>
          </w:tcPr>
          <w:p w14:paraId="7FED5933" w14:textId="77777777" w:rsidR="003506F7" w:rsidRPr="00582FC9" w:rsidRDefault="003506F7" w:rsidP="00DB291C">
            <w:pPr>
              <w:autoSpaceDE w:val="0"/>
              <w:autoSpaceDN w:val="0"/>
              <w:adjustRightInd w:val="0"/>
            </w:pPr>
            <w:r>
              <w:t>Reikalavimų analizės dokumentas</w:t>
            </w:r>
          </w:p>
        </w:tc>
      </w:tr>
      <w:tr w:rsidR="003506F7" w:rsidRPr="00582FC9" w14:paraId="57EB02A4" w14:textId="77777777" w:rsidTr="00DB291C">
        <w:tc>
          <w:tcPr>
            <w:tcW w:w="3552" w:type="dxa"/>
            <w:tcBorders>
              <w:top w:val="single" w:sz="4" w:space="0" w:color="auto"/>
              <w:left w:val="single" w:sz="4" w:space="0" w:color="auto"/>
              <w:bottom w:val="single" w:sz="4" w:space="0" w:color="auto"/>
              <w:right w:val="single" w:sz="4" w:space="0" w:color="auto"/>
            </w:tcBorders>
            <w:hideMark/>
          </w:tcPr>
          <w:p w14:paraId="1715B568" w14:textId="77777777" w:rsidR="003506F7" w:rsidRPr="00582FC9" w:rsidRDefault="003506F7" w:rsidP="00DB291C">
            <w:pPr>
              <w:autoSpaceDE w:val="0"/>
              <w:autoSpaceDN w:val="0"/>
              <w:adjustRightInd w:val="0"/>
              <w:rPr>
                <w:b/>
              </w:rPr>
            </w:pPr>
            <w:r w:rsidRPr="00582FC9">
              <w:rPr>
                <w:b/>
              </w:rPr>
              <w:t>Išeitis</w:t>
            </w:r>
          </w:p>
        </w:tc>
        <w:tc>
          <w:tcPr>
            <w:tcW w:w="5464" w:type="dxa"/>
            <w:tcBorders>
              <w:top w:val="single" w:sz="4" w:space="0" w:color="auto"/>
              <w:left w:val="single" w:sz="4" w:space="0" w:color="auto"/>
              <w:bottom w:val="single" w:sz="4" w:space="0" w:color="auto"/>
              <w:right w:val="single" w:sz="4" w:space="0" w:color="auto"/>
            </w:tcBorders>
          </w:tcPr>
          <w:p w14:paraId="36DD03E4" w14:textId="77777777" w:rsidR="003506F7" w:rsidRPr="00582FC9" w:rsidRDefault="003506F7" w:rsidP="00DB291C">
            <w:pPr>
              <w:autoSpaceDE w:val="0"/>
              <w:autoSpaceDN w:val="0"/>
              <w:adjustRightInd w:val="0"/>
            </w:pPr>
            <w:r>
              <w:t>Architektūros plano dokumentas</w:t>
            </w:r>
          </w:p>
        </w:tc>
      </w:tr>
      <w:tr w:rsidR="003506F7" w:rsidRPr="00582FC9" w14:paraId="3FC2BA4B" w14:textId="77777777" w:rsidTr="00DB291C">
        <w:tc>
          <w:tcPr>
            <w:tcW w:w="3552" w:type="dxa"/>
            <w:tcBorders>
              <w:top w:val="single" w:sz="4" w:space="0" w:color="auto"/>
              <w:left w:val="single" w:sz="4" w:space="0" w:color="auto"/>
              <w:bottom w:val="single" w:sz="4" w:space="0" w:color="auto"/>
              <w:right w:val="single" w:sz="4" w:space="0" w:color="auto"/>
            </w:tcBorders>
            <w:hideMark/>
          </w:tcPr>
          <w:p w14:paraId="6DD12BFC" w14:textId="77777777" w:rsidR="003506F7" w:rsidRPr="00582FC9" w:rsidRDefault="003506F7" w:rsidP="00DB291C">
            <w:pPr>
              <w:autoSpaceDE w:val="0"/>
              <w:autoSpaceDN w:val="0"/>
              <w:adjustRightInd w:val="0"/>
              <w:rPr>
                <w:b/>
              </w:rPr>
            </w:pPr>
            <w:r w:rsidRPr="00582FC9">
              <w:rPr>
                <w:b/>
              </w:rPr>
              <w:t>Proceso nutraukimo kriterijai</w:t>
            </w:r>
          </w:p>
        </w:tc>
        <w:tc>
          <w:tcPr>
            <w:tcW w:w="5464" w:type="dxa"/>
            <w:tcBorders>
              <w:top w:val="single" w:sz="4" w:space="0" w:color="auto"/>
              <w:left w:val="single" w:sz="4" w:space="0" w:color="auto"/>
              <w:bottom w:val="single" w:sz="4" w:space="0" w:color="auto"/>
              <w:right w:val="single" w:sz="4" w:space="0" w:color="auto"/>
            </w:tcBorders>
          </w:tcPr>
          <w:p w14:paraId="0C915DA8" w14:textId="77777777" w:rsidR="003506F7" w:rsidRPr="00582FC9" w:rsidRDefault="003506F7" w:rsidP="00DB291C">
            <w:pPr>
              <w:autoSpaceDE w:val="0"/>
              <w:autoSpaceDN w:val="0"/>
              <w:adjustRightInd w:val="0"/>
            </w:pPr>
            <w:r>
              <w:t>Sukurtas architektūros plano dokumentas</w:t>
            </w:r>
          </w:p>
        </w:tc>
      </w:tr>
      <w:tr w:rsidR="003506F7" w:rsidRPr="00582FC9" w14:paraId="5A54488F" w14:textId="77777777" w:rsidTr="00DB291C">
        <w:tc>
          <w:tcPr>
            <w:tcW w:w="3552" w:type="dxa"/>
            <w:tcBorders>
              <w:top w:val="single" w:sz="4" w:space="0" w:color="auto"/>
              <w:left w:val="single" w:sz="4" w:space="0" w:color="auto"/>
              <w:bottom w:val="single" w:sz="4" w:space="0" w:color="auto"/>
              <w:right w:val="single" w:sz="4" w:space="0" w:color="auto"/>
            </w:tcBorders>
            <w:hideMark/>
          </w:tcPr>
          <w:p w14:paraId="2C7194EE" w14:textId="77777777" w:rsidR="003506F7" w:rsidRPr="00582FC9" w:rsidRDefault="003506F7" w:rsidP="00DB291C">
            <w:pPr>
              <w:autoSpaceDE w:val="0"/>
              <w:autoSpaceDN w:val="0"/>
              <w:adjustRightInd w:val="0"/>
              <w:rPr>
                <w:b/>
              </w:rPr>
            </w:pPr>
            <w:r w:rsidRPr="00582FC9">
              <w:rPr>
                <w:b/>
              </w:rPr>
              <w:t>Veiklos</w:t>
            </w:r>
          </w:p>
        </w:tc>
        <w:tc>
          <w:tcPr>
            <w:tcW w:w="5464" w:type="dxa"/>
            <w:tcBorders>
              <w:top w:val="single" w:sz="4" w:space="0" w:color="auto"/>
              <w:left w:val="single" w:sz="4" w:space="0" w:color="auto"/>
              <w:bottom w:val="single" w:sz="4" w:space="0" w:color="auto"/>
              <w:right w:val="single" w:sz="4" w:space="0" w:color="auto"/>
            </w:tcBorders>
          </w:tcPr>
          <w:p w14:paraId="1C6B4575" w14:textId="77777777" w:rsidR="003506F7" w:rsidRPr="00582FC9" w:rsidRDefault="003506F7" w:rsidP="00DB291C">
            <w:pPr>
              <w:autoSpaceDE w:val="0"/>
              <w:autoSpaceDN w:val="0"/>
              <w:adjustRightInd w:val="0"/>
            </w:pPr>
            <w:r>
              <w:t>Apibrėžiami sistemai reikalingi komponentai, įrankių ir technologijų pasirinkimas</w:t>
            </w:r>
          </w:p>
        </w:tc>
      </w:tr>
      <w:tr w:rsidR="003506F7" w:rsidRPr="00582FC9" w14:paraId="6A4158B0" w14:textId="77777777" w:rsidTr="00DB291C">
        <w:tc>
          <w:tcPr>
            <w:tcW w:w="3552" w:type="dxa"/>
            <w:tcBorders>
              <w:top w:val="single" w:sz="4" w:space="0" w:color="auto"/>
              <w:left w:val="single" w:sz="4" w:space="0" w:color="auto"/>
              <w:bottom w:val="single" w:sz="4" w:space="0" w:color="auto"/>
              <w:right w:val="single" w:sz="4" w:space="0" w:color="auto"/>
            </w:tcBorders>
            <w:hideMark/>
          </w:tcPr>
          <w:p w14:paraId="6E70727C" w14:textId="77777777" w:rsidR="003506F7" w:rsidRPr="00582FC9" w:rsidRDefault="003506F7" w:rsidP="00DB291C">
            <w:pPr>
              <w:autoSpaceDE w:val="0"/>
              <w:autoSpaceDN w:val="0"/>
              <w:adjustRightInd w:val="0"/>
              <w:rPr>
                <w:b/>
              </w:rPr>
            </w:pPr>
            <w:r w:rsidRPr="00582FC9">
              <w:rPr>
                <w:b/>
              </w:rPr>
              <w:t>Vykdantieji</w:t>
            </w:r>
          </w:p>
        </w:tc>
        <w:tc>
          <w:tcPr>
            <w:tcW w:w="5464" w:type="dxa"/>
            <w:tcBorders>
              <w:top w:val="single" w:sz="4" w:space="0" w:color="auto"/>
              <w:left w:val="single" w:sz="4" w:space="0" w:color="auto"/>
              <w:bottom w:val="single" w:sz="4" w:space="0" w:color="auto"/>
              <w:right w:val="single" w:sz="4" w:space="0" w:color="auto"/>
            </w:tcBorders>
          </w:tcPr>
          <w:p w14:paraId="6AE4E566" w14:textId="77777777" w:rsidR="003506F7" w:rsidRPr="00582FC9" w:rsidRDefault="003506F7" w:rsidP="00DB291C">
            <w:pPr>
              <w:autoSpaceDE w:val="0"/>
              <w:autoSpaceDN w:val="0"/>
              <w:adjustRightInd w:val="0"/>
            </w:pPr>
            <w:r>
              <w:t>Produkto vykdytojai</w:t>
            </w:r>
          </w:p>
        </w:tc>
      </w:tr>
    </w:tbl>
    <w:p w14:paraId="1777EEC5" w14:textId="77777777" w:rsidR="0025129C" w:rsidRDefault="0025129C" w:rsidP="0025129C">
      <w:pPr>
        <w:keepNext/>
        <w:ind w:left="357"/>
        <w:jc w:val="center"/>
      </w:pPr>
      <w:r w:rsidRPr="0025129C">
        <w:rPr>
          <w:noProof/>
          <w:lang w:eastAsia="lt-LT"/>
        </w:rPr>
        <w:lastRenderedPageBreak/>
        <w:drawing>
          <wp:inline distT="0" distB="0" distL="0" distR="0" wp14:anchorId="292B4D41" wp14:editId="35110AA2">
            <wp:extent cx="1249102" cy="4276725"/>
            <wp:effectExtent l="0" t="0" r="825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1252065" cy="4286870"/>
                    </a:xfrm>
                    <a:prstGeom prst="rect">
                      <a:avLst/>
                    </a:prstGeom>
                  </pic:spPr>
                </pic:pic>
              </a:graphicData>
            </a:graphic>
          </wp:inline>
        </w:drawing>
      </w:r>
    </w:p>
    <w:p w14:paraId="67F441A9" w14:textId="16EE96B8" w:rsidR="003506F7" w:rsidRDefault="00B36C66" w:rsidP="0025129C">
      <w:pPr>
        <w:pStyle w:val="Caption"/>
        <w:rPr>
          <w:rFonts w:eastAsia="Times New Roman" w:cs="Times New Roman"/>
          <w:noProof/>
          <w:sz w:val="24"/>
          <w:szCs w:val="24"/>
        </w:rPr>
      </w:pPr>
      <w:r>
        <w:fldChar w:fldCharType="begin"/>
      </w:r>
      <w:r>
        <w:instrText xml:space="preserve"> SEQ pav. \* ARABIC </w:instrText>
      </w:r>
      <w:r>
        <w:fldChar w:fldCharType="separate"/>
      </w:r>
      <w:r w:rsidR="0025129C">
        <w:rPr>
          <w:noProof/>
        </w:rPr>
        <w:t>5</w:t>
      </w:r>
      <w:r>
        <w:rPr>
          <w:noProof/>
        </w:rPr>
        <w:fldChar w:fldCharType="end"/>
      </w:r>
      <w:r w:rsidR="0025129C">
        <w:t xml:space="preserve"> pav. Užduočių programavimo veiklos diagrama</w:t>
      </w:r>
    </w:p>
    <w:p w14:paraId="2087D58D" w14:textId="77777777" w:rsidR="003506F7" w:rsidRDefault="003506F7" w:rsidP="003506F7">
      <w:pPr>
        <w:ind w:left="357"/>
      </w:pPr>
      <w:r>
        <w:rPr>
          <w:noProof/>
        </w:rPr>
        <w:t>5</w:t>
      </w:r>
      <w:r w:rsidRPr="00582FC9">
        <w:rPr>
          <w:noProof/>
        </w:rPr>
        <w:t xml:space="preserve"> lentelė:</w:t>
      </w:r>
      <w:r>
        <w:rPr>
          <w:noProof/>
        </w:rPr>
        <w:t xml:space="preserve"> </w:t>
      </w:r>
      <w:r w:rsidRPr="00B5743D">
        <w:t>Karkaso padarym</w:t>
      </w:r>
      <w:r>
        <w:t xml:space="preserve">o </w:t>
      </w:r>
      <w:r w:rsidRPr="00582FC9">
        <w:rPr>
          <w:noProof/>
        </w:rPr>
        <w:t>proceso detalizavimas</w:t>
      </w:r>
      <w:r>
        <w:rPr>
          <w:noProof/>
        </w:rPr>
        <w:t xml:space="preserve"> (Dovydas Gudauskas)</w:t>
      </w:r>
    </w:p>
    <w:tbl>
      <w:tblPr>
        <w:tblStyle w:val="TableGrid"/>
        <w:tblW w:w="0" w:type="auto"/>
        <w:tblLook w:val="01E0" w:firstRow="1" w:lastRow="1" w:firstColumn="1" w:lastColumn="1" w:noHBand="0" w:noVBand="0"/>
      </w:tblPr>
      <w:tblGrid>
        <w:gridCol w:w="3936"/>
        <w:gridCol w:w="6237"/>
      </w:tblGrid>
      <w:tr w:rsidR="003506F7" w:rsidRPr="00582FC9" w14:paraId="004A5D65"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16183DF2" w14:textId="77777777" w:rsidR="003506F7" w:rsidRPr="00582FC9" w:rsidRDefault="003506F7" w:rsidP="00DB291C">
            <w:pPr>
              <w:autoSpaceDE w:val="0"/>
              <w:autoSpaceDN w:val="0"/>
              <w:adjustRightInd w:val="0"/>
              <w:rPr>
                <w:b/>
              </w:rPr>
            </w:pPr>
            <w:r w:rsidRPr="00582FC9">
              <w:rPr>
                <w:b/>
              </w:rPr>
              <w:t>Proceso pavadinimas:</w:t>
            </w:r>
          </w:p>
        </w:tc>
        <w:tc>
          <w:tcPr>
            <w:tcW w:w="6237" w:type="dxa"/>
            <w:tcBorders>
              <w:top w:val="single" w:sz="4" w:space="0" w:color="auto"/>
              <w:left w:val="single" w:sz="4" w:space="0" w:color="auto"/>
              <w:bottom w:val="single" w:sz="4" w:space="0" w:color="auto"/>
              <w:right w:val="single" w:sz="4" w:space="0" w:color="auto"/>
            </w:tcBorders>
          </w:tcPr>
          <w:p w14:paraId="3B0D1779" w14:textId="77777777" w:rsidR="003506F7" w:rsidRPr="00582FC9" w:rsidRDefault="003506F7" w:rsidP="00DB291C">
            <w:pPr>
              <w:autoSpaceDE w:val="0"/>
              <w:autoSpaceDN w:val="0"/>
              <w:adjustRightInd w:val="0"/>
            </w:pPr>
            <w:r w:rsidRPr="00B5743D">
              <w:t>Karkaso padarymas</w:t>
            </w:r>
          </w:p>
        </w:tc>
      </w:tr>
      <w:tr w:rsidR="003506F7" w:rsidRPr="00582FC9" w14:paraId="27CFEDD1"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3FED9667" w14:textId="77777777" w:rsidR="003506F7" w:rsidRPr="00582FC9" w:rsidRDefault="003506F7" w:rsidP="00DB291C">
            <w:pPr>
              <w:autoSpaceDE w:val="0"/>
              <w:autoSpaceDN w:val="0"/>
              <w:adjustRightInd w:val="0"/>
              <w:rPr>
                <w:b/>
              </w:rPr>
            </w:pPr>
            <w:r w:rsidRPr="00582FC9">
              <w:rPr>
                <w:b/>
              </w:rPr>
              <w:t>Tikslas</w:t>
            </w:r>
          </w:p>
        </w:tc>
        <w:tc>
          <w:tcPr>
            <w:tcW w:w="6237" w:type="dxa"/>
            <w:tcBorders>
              <w:top w:val="single" w:sz="4" w:space="0" w:color="auto"/>
              <w:left w:val="single" w:sz="4" w:space="0" w:color="auto"/>
              <w:bottom w:val="single" w:sz="4" w:space="0" w:color="auto"/>
              <w:right w:val="single" w:sz="4" w:space="0" w:color="auto"/>
            </w:tcBorders>
          </w:tcPr>
          <w:p w14:paraId="18AFB56E" w14:textId="77777777" w:rsidR="003506F7" w:rsidRPr="00582FC9" w:rsidRDefault="003506F7" w:rsidP="00DB291C">
            <w:pPr>
              <w:autoSpaceDE w:val="0"/>
              <w:autoSpaceDN w:val="0"/>
              <w:adjustRightInd w:val="0"/>
            </w:pPr>
            <w:r>
              <w:t>Paruošti karkasą programavimui</w:t>
            </w:r>
          </w:p>
        </w:tc>
      </w:tr>
      <w:tr w:rsidR="003506F7" w:rsidRPr="00582FC9" w14:paraId="09F576D8"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6EE32EE2" w14:textId="77777777" w:rsidR="003506F7" w:rsidRPr="00582FC9" w:rsidRDefault="003506F7" w:rsidP="00DB291C">
            <w:pPr>
              <w:autoSpaceDE w:val="0"/>
              <w:autoSpaceDN w:val="0"/>
              <w:adjustRightInd w:val="0"/>
              <w:rPr>
                <w:b/>
              </w:rPr>
            </w:pPr>
            <w:r w:rsidRPr="00582FC9">
              <w:rPr>
                <w:b/>
              </w:rPr>
              <w:t>Įeitis</w:t>
            </w:r>
          </w:p>
        </w:tc>
        <w:tc>
          <w:tcPr>
            <w:tcW w:w="6237" w:type="dxa"/>
            <w:tcBorders>
              <w:top w:val="single" w:sz="4" w:space="0" w:color="auto"/>
              <w:left w:val="single" w:sz="4" w:space="0" w:color="auto"/>
              <w:bottom w:val="single" w:sz="4" w:space="0" w:color="auto"/>
              <w:right w:val="single" w:sz="4" w:space="0" w:color="auto"/>
            </w:tcBorders>
          </w:tcPr>
          <w:p w14:paraId="1C8A8AA4" w14:textId="77777777" w:rsidR="003506F7" w:rsidRPr="00582FC9" w:rsidRDefault="003506F7" w:rsidP="00DB291C">
            <w:pPr>
              <w:autoSpaceDE w:val="0"/>
              <w:autoSpaceDN w:val="0"/>
              <w:adjustRightInd w:val="0"/>
            </w:pPr>
            <w:r>
              <w:t>Išanalizuota užduotis</w:t>
            </w:r>
          </w:p>
        </w:tc>
      </w:tr>
      <w:tr w:rsidR="003506F7" w:rsidRPr="00582FC9" w14:paraId="5F6EDE2E"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28DCF7F7" w14:textId="77777777" w:rsidR="003506F7" w:rsidRPr="00582FC9" w:rsidRDefault="003506F7" w:rsidP="00DB291C">
            <w:pPr>
              <w:autoSpaceDE w:val="0"/>
              <w:autoSpaceDN w:val="0"/>
              <w:adjustRightInd w:val="0"/>
              <w:rPr>
                <w:b/>
              </w:rPr>
            </w:pPr>
            <w:r w:rsidRPr="00582FC9">
              <w:rPr>
                <w:b/>
              </w:rPr>
              <w:t>Išeitis</w:t>
            </w:r>
          </w:p>
        </w:tc>
        <w:tc>
          <w:tcPr>
            <w:tcW w:w="6237" w:type="dxa"/>
            <w:tcBorders>
              <w:top w:val="single" w:sz="4" w:space="0" w:color="auto"/>
              <w:left w:val="single" w:sz="4" w:space="0" w:color="auto"/>
              <w:bottom w:val="single" w:sz="4" w:space="0" w:color="auto"/>
              <w:right w:val="single" w:sz="4" w:space="0" w:color="auto"/>
            </w:tcBorders>
          </w:tcPr>
          <w:p w14:paraId="40217AC0" w14:textId="77777777" w:rsidR="003506F7" w:rsidRPr="00582FC9" w:rsidRDefault="003506F7" w:rsidP="00DB291C">
            <w:pPr>
              <w:autoSpaceDE w:val="0"/>
              <w:autoSpaceDN w:val="0"/>
              <w:adjustRightInd w:val="0"/>
            </w:pPr>
            <w:r>
              <w:t>Paruoštas naudojimui karkasas</w:t>
            </w:r>
          </w:p>
        </w:tc>
      </w:tr>
      <w:tr w:rsidR="003506F7" w:rsidRPr="00582FC9" w14:paraId="3D55C709"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3B4E8106" w14:textId="77777777" w:rsidR="003506F7" w:rsidRPr="00582FC9" w:rsidRDefault="003506F7" w:rsidP="00DB291C">
            <w:pPr>
              <w:autoSpaceDE w:val="0"/>
              <w:autoSpaceDN w:val="0"/>
              <w:adjustRightInd w:val="0"/>
              <w:rPr>
                <w:b/>
              </w:rPr>
            </w:pPr>
            <w:r w:rsidRPr="00582FC9">
              <w:rPr>
                <w:b/>
              </w:rPr>
              <w:t>Proceso nutraukimo kriterijai</w:t>
            </w:r>
          </w:p>
        </w:tc>
        <w:tc>
          <w:tcPr>
            <w:tcW w:w="6237" w:type="dxa"/>
            <w:tcBorders>
              <w:top w:val="single" w:sz="4" w:space="0" w:color="auto"/>
              <w:left w:val="single" w:sz="4" w:space="0" w:color="auto"/>
              <w:bottom w:val="single" w:sz="4" w:space="0" w:color="auto"/>
              <w:right w:val="single" w:sz="4" w:space="0" w:color="auto"/>
            </w:tcBorders>
          </w:tcPr>
          <w:p w14:paraId="4DB895C0" w14:textId="77777777" w:rsidR="003506F7" w:rsidRPr="00582FC9" w:rsidRDefault="003506F7" w:rsidP="00DB291C">
            <w:pPr>
              <w:autoSpaceDE w:val="0"/>
              <w:autoSpaceDN w:val="0"/>
              <w:adjustRightInd w:val="0"/>
            </w:pPr>
            <w:r>
              <w:t xml:space="preserve">Nuspręsta panaudoti jau sukurtą karkasą. Sukurtas naujas karkasas. </w:t>
            </w:r>
          </w:p>
        </w:tc>
      </w:tr>
      <w:tr w:rsidR="003506F7" w:rsidRPr="00582FC9" w14:paraId="7367E7FC"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1EC16768" w14:textId="77777777" w:rsidR="003506F7" w:rsidRPr="00582FC9" w:rsidRDefault="003506F7" w:rsidP="00DB291C">
            <w:pPr>
              <w:autoSpaceDE w:val="0"/>
              <w:autoSpaceDN w:val="0"/>
              <w:adjustRightInd w:val="0"/>
              <w:rPr>
                <w:b/>
              </w:rPr>
            </w:pPr>
            <w:r w:rsidRPr="00582FC9">
              <w:rPr>
                <w:b/>
              </w:rPr>
              <w:t>Veiklos</w:t>
            </w:r>
          </w:p>
        </w:tc>
        <w:tc>
          <w:tcPr>
            <w:tcW w:w="6237" w:type="dxa"/>
            <w:tcBorders>
              <w:top w:val="single" w:sz="4" w:space="0" w:color="auto"/>
              <w:left w:val="single" w:sz="4" w:space="0" w:color="auto"/>
              <w:bottom w:val="single" w:sz="4" w:space="0" w:color="auto"/>
              <w:right w:val="single" w:sz="4" w:space="0" w:color="auto"/>
            </w:tcBorders>
          </w:tcPr>
          <w:p w14:paraId="7CA8D107" w14:textId="77777777" w:rsidR="003506F7" w:rsidRPr="00582FC9" w:rsidRDefault="003506F7" w:rsidP="00DB291C">
            <w:pPr>
              <w:autoSpaceDE w:val="0"/>
              <w:autoSpaceDN w:val="0"/>
              <w:adjustRightInd w:val="0"/>
            </w:pPr>
            <w:r>
              <w:t>Programuojamas karkasas</w:t>
            </w:r>
          </w:p>
        </w:tc>
      </w:tr>
      <w:tr w:rsidR="003506F7" w:rsidRPr="00582FC9" w14:paraId="6DA8C800"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743BA4DB" w14:textId="77777777" w:rsidR="003506F7" w:rsidRPr="00582FC9" w:rsidRDefault="003506F7" w:rsidP="00DB291C">
            <w:pPr>
              <w:autoSpaceDE w:val="0"/>
              <w:autoSpaceDN w:val="0"/>
              <w:adjustRightInd w:val="0"/>
              <w:rPr>
                <w:b/>
              </w:rPr>
            </w:pPr>
            <w:r w:rsidRPr="00582FC9">
              <w:rPr>
                <w:b/>
              </w:rPr>
              <w:t>Vykdantieji</w:t>
            </w:r>
          </w:p>
        </w:tc>
        <w:tc>
          <w:tcPr>
            <w:tcW w:w="6237" w:type="dxa"/>
            <w:tcBorders>
              <w:top w:val="single" w:sz="4" w:space="0" w:color="auto"/>
              <w:left w:val="single" w:sz="4" w:space="0" w:color="auto"/>
              <w:bottom w:val="single" w:sz="4" w:space="0" w:color="auto"/>
              <w:right w:val="single" w:sz="4" w:space="0" w:color="auto"/>
            </w:tcBorders>
          </w:tcPr>
          <w:p w14:paraId="2F305E92" w14:textId="77777777" w:rsidR="003506F7" w:rsidRPr="00582FC9" w:rsidRDefault="003506F7" w:rsidP="00DB291C">
            <w:pPr>
              <w:autoSpaceDE w:val="0"/>
              <w:autoSpaceDN w:val="0"/>
              <w:adjustRightInd w:val="0"/>
            </w:pPr>
            <w:r>
              <w:t>Produkto vykdytojai</w:t>
            </w:r>
          </w:p>
        </w:tc>
      </w:tr>
    </w:tbl>
    <w:p w14:paraId="7F0D9458" w14:textId="77777777" w:rsidR="003506F7" w:rsidRDefault="003506F7" w:rsidP="003506F7"/>
    <w:p w14:paraId="4700E6FC" w14:textId="77777777" w:rsidR="003506F7" w:rsidRDefault="003506F7" w:rsidP="003506F7">
      <w:pPr>
        <w:ind w:left="357"/>
      </w:pPr>
      <w:r>
        <w:rPr>
          <w:noProof/>
        </w:rPr>
        <w:t>6</w:t>
      </w:r>
      <w:r w:rsidRPr="00582FC9">
        <w:rPr>
          <w:noProof/>
        </w:rPr>
        <w:t xml:space="preserve"> lentelė:</w:t>
      </w:r>
      <w:r>
        <w:rPr>
          <w:noProof/>
        </w:rPr>
        <w:t xml:space="preserve"> </w:t>
      </w:r>
      <w:r w:rsidRPr="0001430A">
        <w:t>Funkcionalumo išpildym</w:t>
      </w:r>
      <w:r>
        <w:t>o</w:t>
      </w:r>
      <w:r w:rsidRPr="0001430A">
        <w:t xml:space="preserve"> </w:t>
      </w:r>
      <w:r w:rsidRPr="00582FC9">
        <w:rPr>
          <w:noProof/>
        </w:rPr>
        <w:t>proceso detalizavimas</w:t>
      </w:r>
      <w:r>
        <w:rPr>
          <w:noProof/>
        </w:rPr>
        <w:t xml:space="preserve"> (Dovydas Gudauskas)</w:t>
      </w:r>
    </w:p>
    <w:tbl>
      <w:tblPr>
        <w:tblStyle w:val="TableGrid"/>
        <w:tblW w:w="0" w:type="auto"/>
        <w:tblLook w:val="01E0" w:firstRow="1" w:lastRow="1" w:firstColumn="1" w:lastColumn="1" w:noHBand="0" w:noVBand="0"/>
      </w:tblPr>
      <w:tblGrid>
        <w:gridCol w:w="3936"/>
        <w:gridCol w:w="6237"/>
      </w:tblGrid>
      <w:tr w:rsidR="003506F7" w:rsidRPr="00582FC9" w14:paraId="7207A6A9"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8AA247F" w14:textId="77777777" w:rsidR="003506F7" w:rsidRPr="00582FC9" w:rsidRDefault="003506F7" w:rsidP="00DB291C">
            <w:pPr>
              <w:autoSpaceDE w:val="0"/>
              <w:autoSpaceDN w:val="0"/>
              <w:adjustRightInd w:val="0"/>
              <w:rPr>
                <w:b/>
              </w:rPr>
            </w:pPr>
            <w:r w:rsidRPr="00582FC9">
              <w:rPr>
                <w:b/>
              </w:rPr>
              <w:t>Proceso pavadinimas:</w:t>
            </w:r>
          </w:p>
        </w:tc>
        <w:tc>
          <w:tcPr>
            <w:tcW w:w="6237" w:type="dxa"/>
            <w:tcBorders>
              <w:top w:val="single" w:sz="4" w:space="0" w:color="auto"/>
              <w:left w:val="single" w:sz="4" w:space="0" w:color="auto"/>
              <w:bottom w:val="single" w:sz="4" w:space="0" w:color="auto"/>
              <w:right w:val="single" w:sz="4" w:space="0" w:color="auto"/>
            </w:tcBorders>
          </w:tcPr>
          <w:p w14:paraId="0246D28A" w14:textId="77777777" w:rsidR="003506F7" w:rsidRPr="00582FC9" w:rsidRDefault="003506F7" w:rsidP="00DB291C">
            <w:pPr>
              <w:autoSpaceDE w:val="0"/>
              <w:autoSpaceDN w:val="0"/>
              <w:adjustRightInd w:val="0"/>
            </w:pPr>
            <w:r w:rsidRPr="0001430A">
              <w:t>Funkcionalumo išpildymas</w:t>
            </w:r>
          </w:p>
        </w:tc>
      </w:tr>
      <w:tr w:rsidR="003506F7" w:rsidRPr="00582FC9" w14:paraId="79C2206E"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2A9199E2" w14:textId="77777777" w:rsidR="003506F7" w:rsidRPr="00582FC9" w:rsidRDefault="003506F7" w:rsidP="00DB291C">
            <w:pPr>
              <w:autoSpaceDE w:val="0"/>
              <w:autoSpaceDN w:val="0"/>
              <w:adjustRightInd w:val="0"/>
              <w:rPr>
                <w:b/>
              </w:rPr>
            </w:pPr>
            <w:r w:rsidRPr="00582FC9">
              <w:rPr>
                <w:b/>
              </w:rPr>
              <w:t>Tikslas</w:t>
            </w:r>
          </w:p>
        </w:tc>
        <w:tc>
          <w:tcPr>
            <w:tcW w:w="6237" w:type="dxa"/>
            <w:tcBorders>
              <w:top w:val="single" w:sz="4" w:space="0" w:color="auto"/>
              <w:left w:val="single" w:sz="4" w:space="0" w:color="auto"/>
              <w:bottom w:val="single" w:sz="4" w:space="0" w:color="auto"/>
              <w:right w:val="single" w:sz="4" w:space="0" w:color="auto"/>
            </w:tcBorders>
          </w:tcPr>
          <w:p w14:paraId="2EC940A7" w14:textId="77777777" w:rsidR="003506F7" w:rsidRPr="00582FC9" w:rsidRDefault="003506F7" w:rsidP="00DB291C">
            <w:pPr>
              <w:autoSpaceDE w:val="0"/>
              <w:autoSpaceDN w:val="0"/>
              <w:adjustRightInd w:val="0"/>
            </w:pPr>
            <w:r>
              <w:t>Sukurtas veikiantis funkcionalumas</w:t>
            </w:r>
          </w:p>
        </w:tc>
      </w:tr>
      <w:tr w:rsidR="003506F7" w:rsidRPr="00582FC9" w14:paraId="4039FDCF"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27630D08" w14:textId="77777777" w:rsidR="003506F7" w:rsidRPr="00582FC9" w:rsidRDefault="003506F7" w:rsidP="00DB291C">
            <w:pPr>
              <w:autoSpaceDE w:val="0"/>
              <w:autoSpaceDN w:val="0"/>
              <w:adjustRightInd w:val="0"/>
              <w:rPr>
                <w:b/>
              </w:rPr>
            </w:pPr>
            <w:r w:rsidRPr="00582FC9">
              <w:rPr>
                <w:b/>
              </w:rPr>
              <w:t>Įeitis</w:t>
            </w:r>
          </w:p>
        </w:tc>
        <w:tc>
          <w:tcPr>
            <w:tcW w:w="6237" w:type="dxa"/>
            <w:tcBorders>
              <w:top w:val="single" w:sz="4" w:space="0" w:color="auto"/>
              <w:left w:val="single" w:sz="4" w:space="0" w:color="auto"/>
              <w:bottom w:val="single" w:sz="4" w:space="0" w:color="auto"/>
              <w:right w:val="single" w:sz="4" w:space="0" w:color="auto"/>
            </w:tcBorders>
          </w:tcPr>
          <w:p w14:paraId="1DF7A321" w14:textId="77777777" w:rsidR="003506F7" w:rsidRPr="00582FC9" w:rsidRDefault="003506F7" w:rsidP="00DB291C">
            <w:pPr>
              <w:autoSpaceDE w:val="0"/>
              <w:autoSpaceDN w:val="0"/>
              <w:adjustRightInd w:val="0"/>
            </w:pPr>
            <w:r>
              <w:t>Karkasas</w:t>
            </w:r>
          </w:p>
        </w:tc>
      </w:tr>
      <w:tr w:rsidR="003506F7" w:rsidRPr="00582FC9" w14:paraId="5147EC28"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BCAB95B" w14:textId="77777777" w:rsidR="003506F7" w:rsidRPr="00582FC9" w:rsidRDefault="003506F7" w:rsidP="00DB291C">
            <w:pPr>
              <w:autoSpaceDE w:val="0"/>
              <w:autoSpaceDN w:val="0"/>
              <w:adjustRightInd w:val="0"/>
              <w:rPr>
                <w:b/>
              </w:rPr>
            </w:pPr>
            <w:r w:rsidRPr="00582FC9">
              <w:rPr>
                <w:b/>
              </w:rPr>
              <w:t>Išeitis</w:t>
            </w:r>
          </w:p>
        </w:tc>
        <w:tc>
          <w:tcPr>
            <w:tcW w:w="6237" w:type="dxa"/>
            <w:tcBorders>
              <w:top w:val="single" w:sz="4" w:space="0" w:color="auto"/>
              <w:left w:val="single" w:sz="4" w:space="0" w:color="auto"/>
              <w:bottom w:val="single" w:sz="4" w:space="0" w:color="auto"/>
              <w:right w:val="single" w:sz="4" w:space="0" w:color="auto"/>
            </w:tcBorders>
          </w:tcPr>
          <w:p w14:paraId="7B3592A6" w14:textId="77777777" w:rsidR="003506F7" w:rsidRPr="00582FC9" w:rsidRDefault="003506F7" w:rsidP="00DB291C">
            <w:pPr>
              <w:autoSpaceDE w:val="0"/>
              <w:autoSpaceDN w:val="0"/>
              <w:adjustRightInd w:val="0"/>
            </w:pPr>
            <w:r>
              <w:t>Parašytas kodas išpildantis užduoties funkcionalumą</w:t>
            </w:r>
          </w:p>
        </w:tc>
      </w:tr>
      <w:tr w:rsidR="003506F7" w:rsidRPr="00582FC9" w14:paraId="33C5AE7E"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4F3B8C21" w14:textId="77777777" w:rsidR="003506F7" w:rsidRPr="00582FC9" w:rsidRDefault="003506F7" w:rsidP="00DB291C">
            <w:pPr>
              <w:autoSpaceDE w:val="0"/>
              <w:autoSpaceDN w:val="0"/>
              <w:adjustRightInd w:val="0"/>
              <w:rPr>
                <w:b/>
              </w:rPr>
            </w:pPr>
            <w:r w:rsidRPr="00582FC9">
              <w:rPr>
                <w:b/>
              </w:rPr>
              <w:t>Proceso nutraukimo kriterijai</w:t>
            </w:r>
          </w:p>
        </w:tc>
        <w:tc>
          <w:tcPr>
            <w:tcW w:w="6237" w:type="dxa"/>
            <w:tcBorders>
              <w:top w:val="single" w:sz="4" w:space="0" w:color="auto"/>
              <w:left w:val="single" w:sz="4" w:space="0" w:color="auto"/>
              <w:bottom w:val="single" w:sz="4" w:space="0" w:color="auto"/>
              <w:right w:val="single" w:sz="4" w:space="0" w:color="auto"/>
            </w:tcBorders>
          </w:tcPr>
          <w:p w14:paraId="3A7BA069" w14:textId="77777777" w:rsidR="003506F7" w:rsidRPr="00582FC9" w:rsidRDefault="003506F7" w:rsidP="00DB291C">
            <w:pPr>
              <w:autoSpaceDE w:val="0"/>
              <w:autoSpaceDN w:val="0"/>
              <w:adjustRightInd w:val="0"/>
            </w:pPr>
            <w:r>
              <w:t>Pasikeičia reikalavimai, netinkamas karkasas, išpildytas funkcionalumas</w:t>
            </w:r>
          </w:p>
        </w:tc>
      </w:tr>
      <w:tr w:rsidR="003506F7" w:rsidRPr="00582FC9" w14:paraId="541B553F"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41C3E327" w14:textId="77777777" w:rsidR="003506F7" w:rsidRPr="00582FC9" w:rsidRDefault="003506F7" w:rsidP="00DB291C">
            <w:pPr>
              <w:autoSpaceDE w:val="0"/>
              <w:autoSpaceDN w:val="0"/>
              <w:adjustRightInd w:val="0"/>
              <w:rPr>
                <w:b/>
              </w:rPr>
            </w:pPr>
            <w:r w:rsidRPr="00582FC9">
              <w:rPr>
                <w:b/>
              </w:rPr>
              <w:t>Veiklos</w:t>
            </w:r>
          </w:p>
        </w:tc>
        <w:tc>
          <w:tcPr>
            <w:tcW w:w="6237" w:type="dxa"/>
            <w:tcBorders>
              <w:top w:val="single" w:sz="4" w:space="0" w:color="auto"/>
              <w:left w:val="single" w:sz="4" w:space="0" w:color="auto"/>
              <w:bottom w:val="single" w:sz="4" w:space="0" w:color="auto"/>
              <w:right w:val="single" w:sz="4" w:space="0" w:color="auto"/>
            </w:tcBorders>
          </w:tcPr>
          <w:p w14:paraId="12EE1EAC" w14:textId="77777777" w:rsidR="003506F7" w:rsidRPr="00582FC9" w:rsidRDefault="003506F7" w:rsidP="00DB291C">
            <w:pPr>
              <w:autoSpaceDE w:val="0"/>
              <w:autoSpaceDN w:val="0"/>
              <w:adjustRightInd w:val="0"/>
            </w:pPr>
            <w:r>
              <w:t>Programavimas</w:t>
            </w:r>
          </w:p>
        </w:tc>
      </w:tr>
      <w:tr w:rsidR="003506F7" w:rsidRPr="00582FC9" w14:paraId="25CF7E69"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37A22489" w14:textId="77777777" w:rsidR="003506F7" w:rsidRPr="00582FC9" w:rsidRDefault="003506F7" w:rsidP="00DB291C">
            <w:pPr>
              <w:autoSpaceDE w:val="0"/>
              <w:autoSpaceDN w:val="0"/>
              <w:adjustRightInd w:val="0"/>
              <w:rPr>
                <w:b/>
              </w:rPr>
            </w:pPr>
            <w:r w:rsidRPr="00582FC9">
              <w:rPr>
                <w:b/>
              </w:rPr>
              <w:t>Vykdantieji</w:t>
            </w:r>
          </w:p>
        </w:tc>
        <w:tc>
          <w:tcPr>
            <w:tcW w:w="6237" w:type="dxa"/>
            <w:tcBorders>
              <w:top w:val="single" w:sz="4" w:space="0" w:color="auto"/>
              <w:left w:val="single" w:sz="4" w:space="0" w:color="auto"/>
              <w:bottom w:val="single" w:sz="4" w:space="0" w:color="auto"/>
              <w:right w:val="single" w:sz="4" w:space="0" w:color="auto"/>
            </w:tcBorders>
          </w:tcPr>
          <w:p w14:paraId="62605CA8" w14:textId="77777777" w:rsidR="003506F7" w:rsidRPr="00582FC9" w:rsidRDefault="003506F7" w:rsidP="00DB291C">
            <w:pPr>
              <w:autoSpaceDE w:val="0"/>
              <w:autoSpaceDN w:val="0"/>
              <w:adjustRightInd w:val="0"/>
            </w:pPr>
            <w:r>
              <w:t>Produkto vykdytojai</w:t>
            </w:r>
          </w:p>
        </w:tc>
      </w:tr>
    </w:tbl>
    <w:p w14:paraId="4D1A018D" w14:textId="77777777" w:rsidR="0025129C" w:rsidRDefault="0025129C" w:rsidP="0025129C">
      <w:pPr>
        <w:keepNext/>
        <w:jc w:val="center"/>
      </w:pPr>
      <w:r w:rsidRPr="0025129C">
        <w:rPr>
          <w:noProof/>
          <w:lang w:eastAsia="lt-LT"/>
        </w:rPr>
        <w:lastRenderedPageBreak/>
        <w:drawing>
          <wp:inline distT="0" distB="0" distL="0" distR="0" wp14:anchorId="552234EC" wp14:editId="3747E318">
            <wp:extent cx="2520439" cy="38766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2525945" cy="3885144"/>
                    </a:xfrm>
                    <a:prstGeom prst="rect">
                      <a:avLst/>
                    </a:prstGeom>
                  </pic:spPr>
                </pic:pic>
              </a:graphicData>
            </a:graphic>
          </wp:inline>
        </w:drawing>
      </w:r>
    </w:p>
    <w:p w14:paraId="243152C5" w14:textId="6F70DC48" w:rsidR="003506F7" w:rsidRPr="00A32FFC" w:rsidRDefault="00B36C66" w:rsidP="0025129C">
      <w:pPr>
        <w:pStyle w:val="Caption"/>
      </w:pPr>
      <w:r>
        <w:fldChar w:fldCharType="begin"/>
      </w:r>
      <w:r>
        <w:instrText xml:space="preserve"> SEQ pav. \* ARABIC </w:instrText>
      </w:r>
      <w:r>
        <w:fldChar w:fldCharType="separate"/>
      </w:r>
      <w:r w:rsidR="0025129C">
        <w:rPr>
          <w:noProof/>
        </w:rPr>
        <w:t>6</w:t>
      </w:r>
      <w:r>
        <w:rPr>
          <w:noProof/>
        </w:rPr>
        <w:fldChar w:fldCharType="end"/>
      </w:r>
      <w:r w:rsidR="0025129C">
        <w:t xml:space="preserve"> pav. Testavimo veiklos diagrama</w:t>
      </w:r>
    </w:p>
    <w:p w14:paraId="13411421" w14:textId="77777777" w:rsidR="003506F7" w:rsidRPr="00A32FFC" w:rsidRDefault="003506F7" w:rsidP="003506F7">
      <w:pPr>
        <w:autoSpaceDE w:val="0"/>
        <w:autoSpaceDN w:val="0"/>
        <w:adjustRightInd w:val="0"/>
        <w:ind w:left="360"/>
        <w:contextualSpacing/>
        <w:rPr>
          <w:noProof/>
        </w:rPr>
      </w:pPr>
      <w:r>
        <w:rPr>
          <w:noProof/>
        </w:rPr>
        <w:t>7</w:t>
      </w:r>
      <w:r w:rsidRPr="00A32FFC">
        <w:rPr>
          <w:noProof/>
        </w:rPr>
        <w:t xml:space="preserve"> lentelė: </w:t>
      </w:r>
      <w:r w:rsidRPr="00A32FFC">
        <w:t>Paruošti testų atvejus</w:t>
      </w:r>
      <w:r w:rsidRPr="00A32FFC">
        <w:rPr>
          <w:noProof/>
        </w:rPr>
        <w:t xml:space="preserve"> proceso detalizavimas (</w:t>
      </w:r>
      <w:r w:rsidRPr="00000BF7">
        <w:rPr>
          <w:noProof/>
        </w:rPr>
        <w:t>Vytenis Bačkauskas</w:t>
      </w:r>
      <w:r w:rsidRPr="00A32FFC">
        <w:rPr>
          <w:noProof/>
        </w:rPr>
        <w:t>)</w:t>
      </w:r>
    </w:p>
    <w:tbl>
      <w:tblPr>
        <w:tblStyle w:val="TableGrid1"/>
        <w:tblW w:w="0" w:type="auto"/>
        <w:tblInd w:w="0" w:type="dxa"/>
        <w:tblLook w:val="01E0" w:firstRow="1" w:lastRow="1" w:firstColumn="1" w:lastColumn="1" w:noHBand="0" w:noVBand="0"/>
      </w:tblPr>
      <w:tblGrid>
        <w:gridCol w:w="3936"/>
        <w:gridCol w:w="6237"/>
      </w:tblGrid>
      <w:tr w:rsidR="003506F7" w:rsidRPr="00A32FFC" w14:paraId="76DB510B"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42ADF12F"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Proceso/veiklos pavadinimas:</w:t>
            </w:r>
          </w:p>
        </w:tc>
        <w:tc>
          <w:tcPr>
            <w:tcW w:w="6237" w:type="dxa"/>
            <w:tcBorders>
              <w:top w:val="single" w:sz="4" w:space="0" w:color="auto"/>
              <w:left w:val="single" w:sz="4" w:space="0" w:color="auto"/>
              <w:bottom w:val="single" w:sz="4" w:space="0" w:color="auto"/>
              <w:right w:val="single" w:sz="4" w:space="0" w:color="auto"/>
            </w:tcBorders>
            <w:hideMark/>
          </w:tcPr>
          <w:p w14:paraId="260A5E95"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Paruošti testų atvejus</w:t>
            </w:r>
          </w:p>
        </w:tc>
      </w:tr>
      <w:tr w:rsidR="003506F7" w:rsidRPr="00A32FFC" w14:paraId="56DA4768"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56C107CF"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Tikslas</w:t>
            </w:r>
          </w:p>
        </w:tc>
        <w:tc>
          <w:tcPr>
            <w:tcW w:w="6237" w:type="dxa"/>
            <w:tcBorders>
              <w:top w:val="single" w:sz="4" w:space="0" w:color="auto"/>
              <w:left w:val="single" w:sz="4" w:space="0" w:color="auto"/>
              <w:bottom w:val="single" w:sz="4" w:space="0" w:color="auto"/>
              <w:right w:val="single" w:sz="4" w:space="0" w:color="auto"/>
            </w:tcBorders>
            <w:hideMark/>
          </w:tcPr>
          <w:p w14:paraId="465570EE"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Konkrečiai apibrėžti kuriamos programos vietas, kurias reikia testuoti</w:t>
            </w:r>
          </w:p>
        </w:tc>
      </w:tr>
      <w:tr w:rsidR="003506F7" w:rsidRPr="00A32FFC" w14:paraId="01C74CD0"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EF23EAB"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Įeitis</w:t>
            </w:r>
          </w:p>
        </w:tc>
        <w:tc>
          <w:tcPr>
            <w:tcW w:w="6237" w:type="dxa"/>
            <w:tcBorders>
              <w:top w:val="single" w:sz="4" w:space="0" w:color="auto"/>
              <w:left w:val="single" w:sz="4" w:space="0" w:color="auto"/>
              <w:bottom w:val="single" w:sz="4" w:space="0" w:color="auto"/>
              <w:right w:val="single" w:sz="4" w:space="0" w:color="auto"/>
            </w:tcBorders>
            <w:hideMark/>
          </w:tcPr>
          <w:p w14:paraId="7E5AF072"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Identifikuotos esamos kūrimo iteracijos programos vietos</w:t>
            </w:r>
          </w:p>
        </w:tc>
      </w:tr>
      <w:tr w:rsidR="003506F7" w:rsidRPr="00A32FFC" w14:paraId="01939C0D"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55DA83BB"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Išeitis</w:t>
            </w:r>
          </w:p>
        </w:tc>
        <w:tc>
          <w:tcPr>
            <w:tcW w:w="6237" w:type="dxa"/>
            <w:tcBorders>
              <w:top w:val="single" w:sz="4" w:space="0" w:color="auto"/>
              <w:left w:val="single" w:sz="4" w:space="0" w:color="auto"/>
              <w:bottom w:val="single" w:sz="4" w:space="0" w:color="auto"/>
              <w:right w:val="single" w:sz="4" w:space="0" w:color="auto"/>
            </w:tcBorders>
            <w:hideMark/>
          </w:tcPr>
          <w:p w14:paraId="3AFC714E"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Aprašytos testuojamos programos vietos</w:t>
            </w:r>
          </w:p>
        </w:tc>
      </w:tr>
      <w:tr w:rsidR="003506F7" w:rsidRPr="00A32FFC" w14:paraId="38A1C029"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16D6429E"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Proceso nutraukimo kriterijai</w:t>
            </w:r>
          </w:p>
        </w:tc>
        <w:tc>
          <w:tcPr>
            <w:tcW w:w="6237" w:type="dxa"/>
            <w:tcBorders>
              <w:top w:val="single" w:sz="4" w:space="0" w:color="auto"/>
              <w:left w:val="single" w:sz="4" w:space="0" w:color="auto"/>
              <w:bottom w:val="single" w:sz="4" w:space="0" w:color="auto"/>
              <w:right w:val="single" w:sz="4" w:space="0" w:color="auto"/>
            </w:tcBorders>
            <w:hideMark/>
          </w:tcPr>
          <w:p w14:paraId="34C65B1A"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Testų atvejai parengti visoms identifikuotoms programos vietoms</w:t>
            </w:r>
          </w:p>
        </w:tc>
      </w:tr>
      <w:tr w:rsidR="003506F7" w:rsidRPr="00A32FFC" w14:paraId="1EF7CCDF"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3055C092"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Veiklos</w:t>
            </w:r>
          </w:p>
        </w:tc>
        <w:tc>
          <w:tcPr>
            <w:tcW w:w="6237" w:type="dxa"/>
            <w:tcBorders>
              <w:top w:val="single" w:sz="4" w:space="0" w:color="auto"/>
              <w:left w:val="single" w:sz="4" w:space="0" w:color="auto"/>
              <w:bottom w:val="single" w:sz="4" w:space="0" w:color="auto"/>
              <w:right w:val="single" w:sz="4" w:space="0" w:color="auto"/>
            </w:tcBorders>
            <w:hideMark/>
          </w:tcPr>
          <w:p w14:paraId="64C970C3"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Atrinkti iteracijoje naujai testuojamas programos vietas, nustatyti, kuriuos konkrečiai programos elementus testuoti, užpildyti testų atvejų lentelę (testuojama vieta, testo žingsniai, laukiamas rezultatas)</w:t>
            </w:r>
          </w:p>
        </w:tc>
      </w:tr>
      <w:tr w:rsidR="003506F7" w:rsidRPr="00A32FFC" w14:paraId="5F109493"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237B4D4C"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Vykdantieji</w:t>
            </w:r>
          </w:p>
        </w:tc>
        <w:tc>
          <w:tcPr>
            <w:tcW w:w="6237" w:type="dxa"/>
            <w:tcBorders>
              <w:top w:val="single" w:sz="4" w:space="0" w:color="auto"/>
              <w:left w:val="single" w:sz="4" w:space="0" w:color="auto"/>
              <w:bottom w:val="single" w:sz="4" w:space="0" w:color="auto"/>
              <w:right w:val="single" w:sz="4" w:space="0" w:color="auto"/>
            </w:tcBorders>
            <w:hideMark/>
          </w:tcPr>
          <w:p w14:paraId="4C511E9F"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Produkto vykdytojai</w:t>
            </w:r>
          </w:p>
        </w:tc>
      </w:tr>
    </w:tbl>
    <w:p w14:paraId="1A20AAF0" w14:textId="77777777" w:rsidR="003506F7" w:rsidRPr="00A32FFC" w:rsidRDefault="003506F7" w:rsidP="003506F7">
      <w:pPr>
        <w:autoSpaceDE w:val="0"/>
        <w:autoSpaceDN w:val="0"/>
        <w:adjustRightInd w:val="0"/>
        <w:ind w:left="360"/>
        <w:contextualSpacing/>
        <w:rPr>
          <w:noProof/>
        </w:rPr>
      </w:pPr>
    </w:p>
    <w:p w14:paraId="724A835D" w14:textId="77777777" w:rsidR="003506F7" w:rsidRPr="00A32FFC" w:rsidRDefault="003506F7" w:rsidP="003506F7">
      <w:pPr>
        <w:autoSpaceDE w:val="0"/>
        <w:autoSpaceDN w:val="0"/>
        <w:adjustRightInd w:val="0"/>
        <w:ind w:left="360"/>
        <w:contextualSpacing/>
        <w:rPr>
          <w:noProof/>
        </w:rPr>
      </w:pPr>
      <w:r>
        <w:rPr>
          <w:noProof/>
        </w:rPr>
        <w:t>8</w:t>
      </w:r>
      <w:r w:rsidRPr="00A32FFC">
        <w:rPr>
          <w:noProof/>
        </w:rPr>
        <w:t xml:space="preserve"> lentelė: </w:t>
      </w:r>
      <w:r w:rsidRPr="00A32FFC">
        <w:t>Atlikti modulių testus</w:t>
      </w:r>
      <w:r w:rsidRPr="00A32FFC">
        <w:rPr>
          <w:noProof/>
        </w:rPr>
        <w:t xml:space="preserve"> proceso detalizavimas (</w:t>
      </w:r>
      <w:r w:rsidRPr="00000BF7">
        <w:rPr>
          <w:noProof/>
        </w:rPr>
        <w:t>Vytenis Bačkauskas</w:t>
      </w:r>
      <w:r w:rsidRPr="00A32FFC">
        <w:rPr>
          <w:noProof/>
        </w:rPr>
        <w:t>)</w:t>
      </w:r>
    </w:p>
    <w:tbl>
      <w:tblPr>
        <w:tblStyle w:val="TableGrid1"/>
        <w:tblW w:w="0" w:type="auto"/>
        <w:tblInd w:w="0" w:type="dxa"/>
        <w:tblLook w:val="01E0" w:firstRow="1" w:lastRow="1" w:firstColumn="1" w:lastColumn="1" w:noHBand="0" w:noVBand="0"/>
      </w:tblPr>
      <w:tblGrid>
        <w:gridCol w:w="3936"/>
        <w:gridCol w:w="6237"/>
      </w:tblGrid>
      <w:tr w:rsidR="003506F7" w:rsidRPr="00A32FFC" w14:paraId="25F9F83B"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2F9E803F"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Proceso pavadinimas:</w:t>
            </w:r>
          </w:p>
        </w:tc>
        <w:tc>
          <w:tcPr>
            <w:tcW w:w="6237" w:type="dxa"/>
            <w:tcBorders>
              <w:top w:val="single" w:sz="4" w:space="0" w:color="auto"/>
              <w:left w:val="single" w:sz="4" w:space="0" w:color="auto"/>
              <w:bottom w:val="single" w:sz="4" w:space="0" w:color="auto"/>
              <w:right w:val="single" w:sz="4" w:space="0" w:color="auto"/>
            </w:tcBorders>
            <w:hideMark/>
          </w:tcPr>
          <w:p w14:paraId="6EAAB54B"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Atlikti modulių testus</w:t>
            </w:r>
          </w:p>
        </w:tc>
      </w:tr>
      <w:tr w:rsidR="003506F7" w:rsidRPr="00A32FFC" w14:paraId="6DE40B04"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01B4BE30"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Tikslas</w:t>
            </w:r>
          </w:p>
        </w:tc>
        <w:tc>
          <w:tcPr>
            <w:tcW w:w="6237" w:type="dxa"/>
            <w:tcBorders>
              <w:top w:val="single" w:sz="4" w:space="0" w:color="auto"/>
              <w:left w:val="single" w:sz="4" w:space="0" w:color="auto"/>
              <w:bottom w:val="single" w:sz="4" w:space="0" w:color="auto"/>
              <w:right w:val="single" w:sz="4" w:space="0" w:color="auto"/>
            </w:tcBorders>
            <w:hideMark/>
          </w:tcPr>
          <w:p w14:paraId="0DF0E73F"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Įvykdyti automatinius modulių testus ir įvertinti kodo veikimo teisingumą</w:t>
            </w:r>
          </w:p>
        </w:tc>
      </w:tr>
      <w:tr w:rsidR="003506F7" w:rsidRPr="00A32FFC" w14:paraId="2C72E0F6"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608792F6"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Įeitis</w:t>
            </w:r>
          </w:p>
        </w:tc>
        <w:tc>
          <w:tcPr>
            <w:tcW w:w="6237" w:type="dxa"/>
            <w:tcBorders>
              <w:top w:val="single" w:sz="4" w:space="0" w:color="auto"/>
              <w:left w:val="single" w:sz="4" w:space="0" w:color="auto"/>
              <w:bottom w:val="single" w:sz="4" w:space="0" w:color="auto"/>
              <w:right w:val="single" w:sz="4" w:space="0" w:color="auto"/>
            </w:tcBorders>
            <w:hideMark/>
          </w:tcPr>
          <w:p w14:paraId="4C1DC09B"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Parašyti modulių testai ir kuriamos programos kodas</w:t>
            </w:r>
          </w:p>
        </w:tc>
      </w:tr>
      <w:tr w:rsidR="003506F7" w:rsidRPr="00A32FFC" w14:paraId="4174A304"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4E2D115C"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Išeitis</w:t>
            </w:r>
          </w:p>
        </w:tc>
        <w:tc>
          <w:tcPr>
            <w:tcW w:w="6237" w:type="dxa"/>
            <w:tcBorders>
              <w:top w:val="single" w:sz="4" w:space="0" w:color="auto"/>
              <w:left w:val="single" w:sz="4" w:space="0" w:color="auto"/>
              <w:bottom w:val="single" w:sz="4" w:space="0" w:color="auto"/>
              <w:right w:val="single" w:sz="4" w:space="0" w:color="auto"/>
            </w:tcBorders>
            <w:hideMark/>
          </w:tcPr>
          <w:p w14:paraId="31FFE804"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Sėkmingų ir nesėkmingų testų rezultatai</w:t>
            </w:r>
          </w:p>
        </w:tc>
      </w:tr>
      <w:tr w:rsidR="003506F7" w:rsidRPr="00A32FFC" w14:paraId="0602FA5F"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329EA7D2"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Proceso nutraukimo kriterijai</w:t>
            </w:r>
          </w:p>
        </w:tc>
        <w:tc>
          <w:tcPr>
            <w:tcW w:w="6237" w:type="dxa"/>
            <w:tcBorders>
              <w:top w:val="single" w:sz="4" w:space="0" w:color="auto"/>
              <w:left w:val="single" w:sz="4" w:space="0" w:color="auto"/>
              <w:bottom w:val="single" w:sz="4" w:space="0" w:color="auto"/>
              <w:right w:val="single" w:sz="4" w:space="0" w:color="auto"/>
            </w:tcBorders>
            <w:hideMark/>
          </w:tcPr>
          <w:p w14:paraId="0B98F530"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Atlikti visi testai arba iš programos pašalinti testuojamo kodo elementai</w:t>
            </w:r>
          </w:p>
        </w:tc>
      </w:tr>
      <w:tr w:rsidR="003506F7" w:rsidRPr="00A32FFC" w14:paraId="341A1087"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3B4BD060"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Veiklos</w:t>
            </w:r>
          </w:p>
        </w:tc>
        <w:tc>
          <w:tcPr>
            <w:tcW w:w="6237" w:type="dxa"/>
            <w:tcBorders>
              <w:top w:val="single" w:sz="4" w:space="0" w:color="auto"/>
              <w:left w:val="single" w:sz="4" w:space="0" w:color="auto"/>
              <w:bottom w:val="single" w:sz="4" w:space="0" w:color="auto"/>
              <w:right w:val="single" w:sz="4" w:space="0" w:color="auto"/>
            </w:tcBorders>
            <w:hideMark/>
          </w:tcPr>
          <w:p w14:paraId="6685BFC0"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Paleisti modulių testus, surinkti testų rezultatus, įvertinti daugiausiai problemų keliančias vietas</w:t>
            </w:r>
          </w:p>
        </w:tc>
      </w:tr>
      <w:tr w:rsidR="003506F7" w:rsidRPr="00A32FFC" w14:paraId="489C8644" w14:textId="77777777" w:rsidTr="00DB291C">
        <w:tc>
          <w:tcPr>
            <w:tcW w:w="3936" w:type="dxa"/>
            <w:tcBorders>
              <w:top w:val="single" w:sz="4" w:space="0" w:color="auto"/>
              <w:left w:val="single" w:sz="4" w:space="0" w:color="auto"/>
              <w:bottom w:val="single" w:sz="4" w:space="0" w:color="auto"/>
              <w:right w:val="single" w:sz="4" w:space="0" w:color="auto"/>
            </w:tcBorders>
            <w:hideMark/>
          </w:tcPr>
          <w:p w14:paraId="66F8D478" w14:textId="77777777" w:rsidR="003506F7" w:rsidRPr="00A32FFC" w:rsidRDefault="003506F7" w:rsidP="00DB291C">
            <w:pPr>
              <w:autoSpaceDE w:val="0"/>
              <w:autoSpaceDN w:val="0"/>
              <w:adjustRightInd w:val="0"/>
              <w:rPr>
                <w:rFonts w:ascii="Times New Roman" w:eastAsia="Times New Roman" w:hAnsi="Times New Roman"/>
                <w:b/>
                <w:lang w:val="lt-LT"/>
              </w:rPr>
            </w:pPr>
            <w:r w:rsidRPr="00A32FFC">
              <w:rPr>
                <w:rFonts w:ascii="Times New Roman" w:eastAsia="Times New Roman" w:hAnsi="Times New Roman"/>
                <w:b/>
                <w:lang w:val="lt-LT"/>
              </w:rPr>
              <w:t>Vykdantieji</w:t>
            </w:r>
          </w:p>
        </w:tc>
        <w:tc>
          <w:tcPr>
            <w:tcW w:w="6237" w:type="dxa"/>
            <w:tcBorders>
              <w:top w:val="single" w:sz="4" w:space="0" w:color="auto"/>
              <w:left w:val="single" w:sz="4" w:space="0" w:color="auto"/>
              <w:bottom w:val="single" w:sz="4" w:space="0" w:color="auto"/>
              <w:right w:val="single" w:sz="4" w:space="0" w:color="auto"/>
            </w:tcBorders>
            <w:hideMark/>
          </w:tcPr>
          <w:p w14:paraId="72FC0018" w14:textId="77777777" w:rsidR="003506F7" w:rsidRPr="00A32FFC" w:rsidRDefault="003506F7" w:rsidP="00DB291C">
            <w:pPr>
              <w:autoSpaceDE w:val="0"/>
              <w:autoSpaceDN w:val="0"/>
              <w:adjustRightInd w:val="0"/>
              <w:rPr>
                <w:rFonts w:ascii="Times New Roman" w:eastAsia="Times New Roman" w:hAnsi="Times New Roman"/>
                <w:lang w:val="lt-LT"/>
              </w:rPr>
            </w:pPr>
            <w:r w:rsidRPr="00A32FFC">
              <w:rPr>
                <w:rFonts w:ascii="Times New Roman" w:eastAsia="Times New Roman" w:hAnsi="Times New Roman"/>
                <w:lang w:val="lt-LT"/>
              </w:rPr>
              <w:t>Produkto vykdytojai</w:t>
            </w:r>
          </w:p>
        </w:tc>
      </w:tr>
    </w:tbl>
    <w:p w14:paraId="37D7A7C2" w14:textId="77777777" w:rsidR="003506F7" w:rsidRPr="00A32FFC" w:rsidRDefault="003506F7" w:rsidP="003506F7">
      <w:pPr>
        <w:autoSpaceDE w:val="0"/>
        <w:autoSpaceDN w:val="0"/>
        <w:adjustRightInd w:val="0"/>
        <w:rPr>
          <w:noProof/>
        </w:rPr>
      </w:pPr>
    </w:p>
    <w:p w14:paraId="4E6FBA78" w14:textId="7C4E97A4" w:rsidR="005517A2" w:rsidRDefault="00483D27" w:rsidP="00483D27">
      <w:pPr>
        <w:pStyle w:val="Heading1"/>
        <w:numPr>
          <w:ilvl w:val="0"/>
          <w:numId w:val="0"/>
        </w:numPr>
        <w:jc w:val="left"/>
      </w:pPr>
      <w:r>
        <w:lastRenderedPageBreak/>
        <w:t>IŠVADOS</w:t>
      </w:r>
    </w:p>
    <w:p w14:paraId="2E043771" w14:textId="72CFB9C6" w:rsidR="00483D27" w:rsidRDefault="00483D27" w:rsidP="00483D27"/>
    <w:p w14:paraId="2616C4F6" w14:textId="762A2105" w:rsidR="00483D27" w:rsidRPr="00483D27" w:rsidRDefault="00483D27" w:rsidP="00483D27">
      <w:pPr>
        <w:spacing w:line="360" w:lineRule="auto"/>
        <w:ind w:firstLine="720"/>
      </w:pPr>
      <w:r w:rsidRPr="00483D27">
        <w:t xml:space="preserve">Mūsų programų sistemų kūrimo modelis paremtas CMMI-DEV modeliu, kurį sudaro penkios pagrindinės procesų grupės: reikalavimų kūrimo, techninio sprendimo, produkto integravimo, verifikavimo ir validacijos. Sukurtame programų sistemų kūrimo modelyje nėra proceso, apimančio klientų reikalavimų surinkimą, bet yra procesas produkto reikalavimų sukūrimui, kuris atliekamas produkto idėjų analizės procese. Taip pat turimas procesas jau surinktų reikalavimų analizei, kuris atitinka CMMI-DEV standarto reikalavimų analizės ir validacijos (angl. </w:t>
      </w:r>
      <w:proofErr w:type="spellStart"/>
      <w:r w:rsidRPr="00483D27">
        <w:t>Analyze</w:t>
      </w:r>
      <w:proofErr w:type="spellEnd"/>
      <w:r w:rsidRPr="00483D27">
        <w:t xml:space="preserve"> </w:t>
      </w:r>
      <w:proofErr w:type="spellStart"/>
      <w:r w:rsidRPr="00483D27">
        <w:t>and</w:t>
      </w:r>
      <w:proofErr w:type="spellEnd"/>
      <w:r w:rsidRPr="00483D27">
        <w:t xml:space="preserve"> </w:t>
      </w:r>
      <w:proofErr w:type="spellStart"/>
      <w:r w:rsidRPr="00483D27">
        <w:t>Validate</w:t>
      </w:r>
      <w:proofErr w:type="spellEnd"/>
      <w:r w:rsidRPr="00483D27">
        <w:t xml:space="preserve"> </w:t>
      </w:r>
      <w:proofErr w:type="spellStart"/>
      <w:r w:rsidRPr="00483D27">
        <w:t>Requirements</w:t>
      </w:r>
      <w:proofErr w:type="spellEnd"/>
      <w:r w:rsidRPr="00483D27">
        <w:t xml:space="preserve">) procesą. Mūsų sukurtame modelyje yra procesas architektūros projektavimui, apimantis CMMI-DEV projektavimo ir produkto dizaino diegimo procesus (angl. </w:t>
      </w:r>
      <w:proofErr w:type="spellStart"/>
      <w:r w:rsidRPr="00483D27">
        <w:t>Develop</w:t>
      </w:r>
      <w:proofErr w:type="spellEnd"/>
      <w:r w:rsidRPr="00483D27">
        <w:t xml:space="preserve"> </w:t>
      </w:r>
      <w:proofErr w:type="spellStart"/>
      <w:r w:rsidRPr="00483D27">
        <w:t>the</w:t>
      </w:r>
      <w:proofErr w:type="spellEnd"/>
      <w:r w:rsidRPr="00483D27">
        <w:t xml:space="preserve"> </w:t>
      </w:r>
      <w:proofErr w:type="spellStart"/>
      <w:r w:rsidRPr="00483D27">
        <w:t>Design</w:t>
      </w:r>
      <w:proofErr w:type="spellEnd"/>
      <w:r w:rsidRPr="00483D27">
        <w:t xml:space="preserve"> ir </w:t>
      </w:r>
      <w:proofErr w:type="spellStart"/>
      <w:r w:rsidRPr="00483D27">
        <w:t>Implement</w:t>
      </w:r>
      <w:proofErr w:type="spellEnd"/>
      <w:r w:rsidRPr="00483D27">
        <w:t xml:space="preserve"> </w:t>
      </w:r>
      <w:proofErr w:type="spellStart"/>
      <w:r w:rsidRPr="00483D27">
        <w:t>the</w:t>
      </w:r>
      <w:proofErr w:type="spellEnd"/>
      <w:r w:rsidRPr="00483D27">
        <w:t xml:space="preserve"> </w:t>
      </w:r>
      <w:proofErr w:type="spellStart"/>
      <w:r w:rsidRPr="00483D27">
        <w:t>Product</w:t>
      </w:r>
      <w:proofErr w:type="spellEnd"/>
      <w:r w:rsidRPr="00483D27">
        <w:t xml:space="preserve"> </w:t>
      </w:r>
      <w:proofErr w:type="spellStart"/>
      <w:r w:rsidRPr="00483D27">
        <w:t>Design</w:t>
      </w:r>
      <w:proofErr w:type="spellEnd"/>
      <w:r w:rsidRPr="00483D27">
        <w:t xml:space="preserve">). Nors nėra proceso produktui reikalingų komponentų atrinkimui, tai yra atliekama kaip kitų procesų dalis siekiant remtis geriausiomis praktikos ir rinkoje jau egzistuojančiais sprendimais. CMMI-DEV modelio produkto paruošimo integravimui (angl. </w:t>
      </w:r>
      <w:proofErr w:type="spellStart"/>
      <w:r w:rsidRPr="00483D27">
        <w:t>Prepare</w:t>
      </w:r>
      <w:proofErr w:type="spellEnd"/>
      <w:r w:rsidRPr="00483D27">
        <w:t xml:space="preserve"> </w:t>
      </w:r>
      <w:proofErr w:type="spellStart"/>
      <w:r w:rsidRPr="00483D27">
        <w:t>for</w:t>
      </w:r>
      <w:proofErr w:type="spellEnd"/>
      <w:r w:rsidRPr="00483D27">
        <w:t xml:space="preserve"> </w:t>
      </w:r>
      <w:proofErr w:type="spellStart"/>
      <w:r w:rsidRPr="00483D27">
        <w:t>Product</w:t>
      </w:r>
      <w:proofErr w:type="spellEnd"/>
      <w:r w:rsidRPr="00483D27">
        <w:t xml:space="preserve"> </w:t>
      </w:r>
      <w:proofErr w:type="spellStart"/>
      <w:r w:rsidRPr="00483D27">
        <w:t>Integration</w:t>
      </w:r>
      <w:proofErr w:type="spellEnd"/>
      <w:r w:rsidRPr="00483D27">
        <w:t xml:space="preserve">) procesas mūsų modelyje yra apimamas kelių procesų: programų sistemos produkto biudžeto sąmatos ir įvertinimo bei atsakomybių pasiskirstymo. Nėra proceso sąsajos suderinamumo tikrinimui. Diegimo procesas atitinka produkto komponentų surinkimo ir pristatymo procesą (angl. </w:t>
      </w:r>
      <w:proofErr w:type="spellStart"/>
      <w:r w:rsidRPr="00483D27">
        <w:t>Assemble</w:t>
      </w:r>
      <w:proofErr w:type="spellEnd"/>
      <w:r w:rsidRPr="00483D27">
        <w:t xml:space="preserve"> </w:t>
      </w:r>
      <w:proofErr w:type="spellStart"/>
      <w:r w:rsidRPr="00483D27">
        <w:t>Product</w:t>
      </w:r>
      <w:proofErr w:type="spellEnd"/>
      <w:r w:rsidRPr="00483D27">
        <w:t xml:space="preserve"> </w:t>
      </w:r>
      <w:proofErr w:type="spellStart"/>
      <w:r w:rsidRPr="00483D27">
        <w:t>Components</w:t>
      </w:r>
      <w:proofErr w:type="spellEnd"/>
      <w:r w:rsidRPr="00483D27">
        <w:t xml:space="preserve"> </w:t>
      </w:r>
      <w:proofErr w:type="spellStart"/>
      <w:r w:rsidRPr="00483D27">
        <w:t>and</w:t>
      </w:r>
      <w:proofErr w:type="spellEnd"/>
      <w:r w:rsidRPr="00483D27">
        <w:t xml:space="preserve"> </w:t>
      </w:r>
      <w:proofErr w:type="spellStart"/>
      <w:r w:rsidRPr="00483D27">
        <w:t>Deliver</w:t>
      </w:r>
      <w:proofErr w:type="spellEnd"/>
      <w:r w:rsidRPr="00483D27">
        <w:t xml:space="preserve"> </w:t>
      </w:r>
      <w:proofErr w:type="spellStart"/>
      <w:r w:rsidRPr="00483D27">
        <w:t>the</w:t>
      </w:r>
      <w:proofErr w:type="spellEnd"/>
      <w:r w:rsidRPr="00483D27">
        <w:t xml:space="preserve"> </w:t>
      </w:r>
      <w:proofErr w:type="spellStart"/>
      <w:r w:rsidRPr="00483D27">
        <w:t>Product</w:t>
      </w:r>
      <w:proofErr w:type="spellEnd"/>
      <w:r w:rsidRPr="00483D27">
        <w:t>). Produkto verifikavimo procesus iš CMMI-DEV modelio mūsų modelyje atitinka testavimo procesas. Validacijos procesus mūsų modelyje atitinka vartotojų pasitenkinimo analizės procesas.</w:t>
      </w:r>
    </w:p>
    <w:sectPr w:rsidR="00483D27" w:rsidRPr="00483D27" w:rsidSect="00325B9B">
      <w:headerReference w:type="default" r:id="rId19"/>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9EF3C" w14:textId="77777777" w:rsidR="00B36C66" w:rsidRDefault="00B36C66" w:rsidP="00CE2BB1">
      <w:r>
        <w:separator/>
      </w:r>
    </w:p>
  </w:endnote>
  <w:endnote w:type="continuationSeparator" w:id="0">
    <w:p w14:paraId="175C9C4E" w14:textId="77777777" w:rsidR="00B36C66" w:rsidRDefault="00B36C66" w:rsidP="00CE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BA"/>
    <w:family w:val="swiss"/>
    <w:pitch w:val="variable"/>
    <w:sig w:usb0="E0002EFF" w:usb1="C000785B" w:usb2="00000009" w:usb3="00000000" w:csb0="000001FF" w:csb1="00000000"/>
  </w:font>
  <w:font w:name="Lucida Sans Unicode">
    <w:panose1 w:val="020B0602030504020204"/>
    <w:charset w:val="BA"/>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C6671" w14:textId="77777777" w:rsidR="00B36C66" w:rsidRDefault="00B36C66" w:rsidP="00CE2BB1">
      <w:r>
        <w:separator/>
      </w:r>
    </w:p>
  </w:footnote>
  <w:footnote w:type="continuationSeparator" w:id="0">
    <w:p w14:paraId="2095CE29" w14:textId="77777777" w:rsidR="00B36C66" w:rsidRDefault="00B36C66" w:rsidP="00CE2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F9E34" w14:textId="4C47A1D9" w:rsidR="00696E78" w:rsidRDefault="00696E78">
    <w:pPr>
      <w:pStyle w:val="Header"/>
    </w:pPr>
    <w:r>
      <w:tab/>
    </w:r>
    <w:r>
      <w:tab/>
    </w:r>
    <w:r w:rsidR="00480B54">
      <w:rPr>
        <w:noProof/>
        <w:lang w:eastAsia="lt-LT"/>
      </w:rPr>
      <w:drawing>
        <wp:inline distT="0" distB="0" distL="0" distR="0" wp14:anchorId="52BA22A9" wp14:editId="2587229D">
          <wp:extent cx="88582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A09A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2836"/>
        </w:tabs>
        <w:ind w:left="3268" w:hanging="432"/>
      </w:pPr>
    </w:lvl>
    <w:lvl w:ilvl="1">
      <w:start w:val="1"/>
      <w:numFmt w:val="none"/>
      <w:suff w:val="nothing"/>
      <w:lvlText w:val=""/>
      <w:lvlJc w:val="left"/>
      <w:pPr>
        <w:tabs>
          <w:tab w:val="num" w:pos="2836"/>
        </w:tabs>
        <w:ind w:left="3412" w:hanging="576"/>
      </w:pPr>
    </w:lvl>
    <w:lvl w:ilvl="2">
      <w:start w:val="1"/>
      <w:numFmt w:val="none"/>
      <w:suff w:val="nothing"/>
      <w:lvlText w:val=""/>
      <w:lvlJc w:val="left"/>
      <w:pPr>
        <w:tabs>
          <w:tab w:val="num" w:pos="2836"/>
        </w:tabs>
        <w:ind w:left="3556" w:hanging="720"/>
      </w:pPr>
    </w:lvl>
    <w:lvl w:ilvl="3">
      <w:start w:val="1"/>
      <w:numFmt w:val="none"/>
      <w:suff w:val="nothing"/>
      <w:lvlText w:val=""/>
      <w:lvlJc w:val="left"/>
      <w:pPr>
        <w:tabs>
          <w:tab w:val="num" w:pos="2836"/>
        </w:tabs>
        <w:ind w:left="3700" w:hanging="864"/>
      </w:pPr>
    </w:lvl>
    <w:lvl w:ilvl="4">
      <w:start w:val="1"/>
      <w:numFmt w:val="none"/>
      <w:suff w:val="nothing"/>
      <w:lvlText w:val=""/>
      <w:lvlJc w:val="left"/>
      <w:pPr>
        <w:tabs>
          <w:tab w:val="num" w:pos="2836"/>
        </w:tabs>
        <w:ind w:left="3844" w:hanging="1008"/>
      </w:pPr>
    </w:lvl>
    <w:lvl w:ilvl="5">
      <w:start w:val="1"/>
      <w:numFmt w:val="none"/>
      <w:suff w:val="nothing"/>
      <w:lvlText w:val=""/>
      <w:lvlJc w:val="left"/>
      <w:pPr>
        <w:tabs>
          <w:tab w:val="num" w:pos="2836"/>
        </w:tabs>
        <w:ind w:left="3988" w:hanging="1152"/>
      </w:pPr>
    </w:lvl>
    <w:lvl w:ilvl="6">
      <w:start w:val="1"/>
      <w:numFmt w:val="none"/>
      <w:suff w:val="nothing"/>
      <w:lvlText w:val=""/>
      <w:lvlJc w:val="left"/>
      <w:pPr>
        <w:tabs>
          <w:tab w:val="num" w:pos="2836"/>
        </w:tabs>
        <w:ind w:left="4132" w:hanging="1296"/>
      </w:pPr>
    </w:lvl>
    <w:lvl w:ilvl="7">
      <w:start w:val="1"/>
      <w:numFmt w:val="none"/>
      <w:suff w:val="nothing"/>
      <w:lvlText w:val=""/>
      <w:lvlJc w:val="left"/>
      <w:pPr>
        <w:tabs>
          <w:tab w:val="num" w:pos="2836"/>
        </w:tabs>
        <w:ind w:left="4276" w:hanging="1440"/>
      </w:pPr>
    </w:lvl>
    <w:lvl w:ilvl="8">
      <w:start w:val="1"/>
      <w:numFmt w:val="none"/>
      <w:suff w:val="nothing"/>
      <w:lvlText w:val=""/>
      <w:lvlJc w:val="left"/>
      <w:pPr>
        <w:tabs>
          <w:tab w:val="num" w:pos="2836"/>
        </w:tabs>
        <w:ind w:left="4420" w:hanging="1584"/>
      </w:pPr>
    </w:lvl>
  </w:abstractNum>
  <w:abstractNum w:abstractNumId="2">
    <w:nsid w:val="00000002"/>
    <w:multiLevelType w:val="multilevel"/>
    <w:tmpl w:val="00000002"/>
    <w:name w:val="WW8Num2"/>
    <w:lvl w:ilvl="0">
      <w:start w:val="1"/>
      <w:numFmt w:val="upperRoman"/>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rPr>
        <w:rFonts w:ascii="Wingdings" w:hAnsi="Wingdings"/>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nsid w:val="00000004"/>
    <w:multiLevelType w:val="multilevel"/>
    <w:tmpl w:val="00000004"/>
    <w:name w:val="WW8Num4"/>
    <w:lvl w:ilvl="0">
      <w:start w:val="6"/>
      <w:numFmt w:val="decimal"/>
      <w:lvlText w:val="%1."/>
      <w:lvlJc w:val="left"/>
      <w:pPr>
        <w:tabs>
          <w:tab w:val="num" w:pos="540"/>
        </w:tabs>
        <w:ind w:left="540" w:hanging="540"/>
      </w:pPr>
    </w:lvl>
    <w:lvl w:ilvl="1">
      <w:start w:val="1"/>
      <w:numFmt w:val="bullet"/>
      <w:lvlText w:val="-"/>
      <w:lvlJc w:val="left"/>
      <w:pPr>
        <w:tabs>
          <w:tab w:val="num" w:pos="1080"/>
        </w:tabs>
        <w:ind w:left="207" w:firstLine="1287"/>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00000005"/>
    <w:multiLevelType w:val="multilevel"/>
    <w:tmpl w:val="0C568F60"/>
    <w:name w:val="WW8Num5"/>
    <w:lvl w:ilvl="0">
      <w:start w:val="4"/>
      <w:numFmt w:val="decimal"/>
      <w:lvlText w:val="%1."/>
      <w:lvlJc w:val="left"/>
      <w:pPr>
        <w:tabs>
          <w:tab w:val="num" w:pos="0"/>
        </w:tabs>
        <w:ind w:left="360" w:hanging="360"/>
      </w:pPr>
    </w:lvl>
    <w:lvl w:ilvl="1">
      <w:start w:val="1"/>
      <w:numFmt w:val="decimal"/>
      <w:lvlText w:val="%1.%2."/>
      <w:lvlJc w:val="left"/>
      <w:pPr>
        <w:tabs>
          <w:tab w:val="num" w:pos="284"/>
        </w:tabs>
        <w:ind w:left="644" w:hanging="360"/>
      </w:pPr>
      <w:rPr>
        <w:rFonts w:ascii="Times New Roman" w:eastAsia="Times New Roman" w:hAnsi="Times New Roman" w:cs="Times New Roman"/>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nsid w:val="00000006"/>
    <w:multiLevelType w:val="singleLevel"/>
    <w:tmpl w:val="00000006"/>
    <w:name w:val="WW8Num6"/>
    <w:lvl w:ilvl="0">
      <w:start w:val="1"/>
      <w:numFmt w:val="bullet"/>
      <w:lvlText w:val="-"/>
      <w:lvlJc w:val="left"/>
      <w:pPr>
        <w:tabs>
          <w:tab w:val="num" w:pos="6"/>
        </w:tabs>
        <w:ind w:left="720" w:firstLine="720"/>
      </w:pPr>
      <w:rPr>
        <w:rFonts w:ascii="Times New Roman" w:hAnsi="Times New Roman" w:cs="Times New Roman"/>
      </w:rPr>
    </w:lvl>
  </w:abstractNum>
  <w:abstractNum w:abstractNumId="7">
    <w:nsid w:val="00000007"/>
    <w:multiLevelType w:val="singleLevel"/>
    <w:tmpl w:val="00000007"/>
    <w:name w:val="WW8Num7"/>
    <w:lvl w:ilvl="0">
      <w:start w:val="1"/>
      <w:numFmt w:val="bullet"/>
      <w:lvlText w:val="-"/>
      <w:lvlJc w:val="left"/>
      <w:pPr>
        <w:tabs>
          <w:tab w:val="num" w:pos="6"/>
        </w:tabs>
        <w:ind w:left="720" w:firstLine="720"/>
      </w:pPr>
      <w:rPr>
        <w:rFonts w:ascii="Times New Roman" w:hAnsi="Times New Roman" w:cs="Times New Roman"/>
      </w:rPr>
    </w:lvl>
  </w:abstractNum>
  <w:abstractNum w:abstractNumId="8">
    <w:nsid w:val="00000008"/>
    <w:multiLevelType w:val="multilevel"/>
    <w:tmpl w:val="00000008"/>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nsid w:val="00000009"/>
    <w:multiLevelType w:val="singleLevel"/>
    <w:tmpl w:val="00000009"/>
    <w:name w:val="WW8Num9"/>
    <w:lvl w:ilvl="0">
      <w:start w:val="1"/>
      <w:numFmt w:val="bullet"/>
      <w:lvlText w:val=""/>
      <w:lvlJc w:val="left"/>
      <w:pPr>
        <w:tabs>
          <w:tab w:val="num" w:pos="0"/>
        </w:tabs>
        <w:ind w:left="720" w:hanging="360"/>
      </w:pPr>
      <w:rPr>
        <w:rFonts w:ascii="Wingdings" w:hAnsi="Wingdings" w:cs="Times New Roman"/>
      </w:rPr>
    </w:lvl>
  </w:abstractNum>
  <w:abstractNum w:abstractNumId="10">
    <w:nsid w:val="0000000A"/>
    <w:multiLevelType w:val="multilevel"/>
    <w:tmpl w:val="0000000A"/>
    <w:name w:val="WW8Num10"/>
    <w:lvl w:ilvl="0">
      <w:start w:val="6"/>
      <w:numFmt w:val="decimal"/>
      <w:lvlText w:val="%1."/>
      <w:lvlJc w:val="left"/>
      <w:pPr>
        <w:tabs>
          <w:tab w:val="num" w:pos="0"/>
        </w:tabs>
        <w:ind w:left="360" w:hanging="360"/>
      </w:pPr>
      <w:rPr>
        <w:rFonts w:ascii="Times New Roman" w:hAnsi="Times New Roman" w:cs="Times New Roman"/>
      </w:rPr>
    </w:lvl>
    <w:lvl w:ilvl="1">
      <w:start w:val="1"/>
      <w:numFmt w:val="decimal"/>
      <w:lvlText w:val="%1.%2."/>
      <w:lvlJc w:val="left"/>
      <w:pPr>
        <w:tabs>
          <w:tab w:val="num" w:pos="142"/>
        </w:tabs>
        <w:ind w:left="502" w:hanging="360"/>
      </w:pPr>
      <w:rPr>
        <w:rFonts w:ascii="Times New Roman" w:hAnsi="Times New Roman" w:cs="Times New Roman"/>
      </w:rPr>
    </w:lvl>
    <w:lvl w:ilvl="2">
      <w:start w:val="1"/>
      <w:numFmt w:val="decimal"/>
      <w:lvlText w:val="%1.%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720" w:hanging="720"/>
      </w:pPr>
      <w:rPr>
        <w:rFonts w:ascii="Times New Roman" w:hAnsi="Times New Roman" w:cs="Times New Roman"/>
      </w:rPr>
    </w:lvl>
    <w:lvl w:ilvl="4">
      <w:start w:val="1"/>
      <w:numFmt w:val="decimal"/>
      <w:lvlText w:val="%1.%2.%3.%4.%5."/>
      <w:lvlJc w:val="left"/>
      <w:pPr>
        <w:tabs>
          <w:tab w:val="num" w:pos="0"/>
        </w:tabs>
        <w:ind w:left="1080" w:hanging="1080"/>
      </w:pPr>
      <w:rPr>
        <w:rFonts w:ascii="Times New Roman" w:hAnsi="Times New Roman" w:cs="Times New Roman"/>
      </w:rPr>
    </w:lvl>
    <w:lvl w:ilvl="5">
      <w:start w:val="1"/>
      <w:numFmt w:val="decimal"/>
      <w:lvlText w:val="%1.%2.%3.%4.%5.%6."/>
      <w:lvlJc w:val="left"/>
      <w:pPr>
        <w:tabs>
          <w:tab w:val="num" w:pos="0"/>
        </w:tabs>
        <w:ind w:left="1080" w:hanging="1080"/>
      </w:pPr>
      <w:rPr>
        <w:rFonts w:ascii="Times New Roman" w:hAnsi="Times New Roman" w:cs="Times New Roman"/>
      </w:rPr>
    </w:lvl>
    <w:lvl w:ilvl="6">
      <w:start w:val="1"/>
      <w:numFmt w:val="decimal"/>
      <w:lvlText w:val="%1.%2.%3.%4.%5.%6.%7."/>
      <w:lvlJc w:val="left"/>
      <w:pPr>
        <w:tabs>
          <w:tab w:val="num" w:pos="0"/>
        </w:tabs>
        <w:ind w:left="1440" w:hanging="1440"/>
      </w:pPr>
      <w:rPr>
        <w:rFonts w:ascii="Times New Roman" w:hAnsi="Times New Roman" w:cs="Times New Roman"/>
      </w:rPr>
    </w:lvl>
    <w:lvl w:ilvl="7">
      <w:start w:val="1"/>
      <w:numFmt w:val="decimal"/>
      <w:lvlText w:val="%1.%2.%3.%4.%5.%6.%7.%8."/>
      <w:lvlJc w:val="left"/>
      <w:pPr>
        <w:tabs>
          <w:tab w:val="num" w:pos="0"/>
        </w:tabs>
        <w:ind w:left="1440" w:hanging="1440"/>
      </w:pPr>
      <w:rPr>
        <w:rFonts w:ascii="Times New Roman" w:hAnsi="Times New Roman" w:cs="Times New Roman"/>
      </w:rPr>
    </w:lvl>
    <w:lvl w:ilvl="8">
      <w:start w:val="1"/>
      <w:numFmt w:val="decimal"/>
      <w:lvlText w:val="%1.%2.%3.%4.%5.%6.%7.%8.%9."/>
      <w:lvlJc w:val="left"/>
      <w:pPr>
        <w:tabs>
          <w:tab w:val="num" w:pos="0"/>
        </w:tabs>
        <w:ind w:left="1800" w:hanging="1800"/>
      </w:pPr>
      <w:rPr>
        <w:rFonts w:ascii="Times New Roman" w:hAnsi="Times New Roman" w:cs="Times New Roman"/>
      </w:rPr>
    </w:lvl>
  </w:abstractNum>
  <w:abstractNum w:abstractNumId="11">
    <w:nsid w:val="0000000B"/>
    <w:multiLevelType w:val="singleLevel"/>
    <w:tmpl w:val="0000000B"/>
    <w:name w:val="WW8Num11"/>
    <w:lvl w:ilvl="0">
      <w:start w:val="1"/>
      <w:numFmt w:val="bullet"/>
      <w:lvlText w:val="-"/>
      <w:lvlJc w:val="left"/>
      <w:pPr>
        <w:tabs>
          <w:tab w:val="num" w:pos="6"/>
        </w:tabs>
        <w:ind w:left="0" w:firstLine="0"/>
      </w:pPr>
      <w:rPr>
        <w:rFonts w:ascii="Times New Roman" w:hAnsi="Times New Roman"/>
      </w:rPr>
    </w:lvl>
  </w:abstractNum>
  <w:abstractNum w:abstractNumId="12">
    <w:nsid w:val="0000000C"/>
    <w:multiLevelType w:val="multilevel"/>
    <w:tmpl w:val="DEC81AE2"/>
    <w:name w:val="WW8Num12"/>
    <w:lvl w:ilvl="0">
      <w:start w:val="2"/>
      <w:numFmt w:val="decimal"/>
      <w:lvlText w:val="%1."/>
      <w:lvlJc w:val="left"/>
      <w:pPr>
        <w:tabs>
          <w:tab w:val="num" w:pos="0"/>
        </w:tabs>
        <w:ind w:left="360" w:hanging="360"/>
      </w:pPr>
      <w:rPr>
        <w:rFonts w:ascii="Symbol" w:hAnsi="Symbol"/>
      </w:rPr>
    </w:lvl>
    <w:lvl w:ilvl="1">
      <w:start w:val="1"/>
      <w:numFmt w:val="decimal"/>
      <w:lvlText w:val="%1.%2."/>
      <w:lvlJc w:val="left"/>
      <w:pPr>
        <w:tabs>
          <w:tab w:val="num" w:pos="0"/>
        </w:tabs>
        <w:ind w:left="360" w:hanging="360"/>
      </w:pPr>
      <w:rPr>
        <w:rFonts w:ascii="Times New Roman" w:hAnsi="Times New Roman" w:cs="Times New Roman" w:hint="default"/>
      </w:rPr>
    </w:lvl>
    <w:lvl w:ilvl="2">
      <w:start w:val="1"/>
      <w:numFmt w:val="decimal"/>
      <w:lvlText w:val="%1.%2.%3."/>
      <w:lvlJc w:val="left"/>
      <w:pPr>
        <w:tabs>
          <w:tab w:val="num" w:pos="0"/>
        </w:tabs>
        <w:ind w:left="720" w:hanging="720"/>
      </w:pPr>
      <w:rPr>
        <w:rFonts w:ascii="Symbol" w:hAnsi="Symbol"/>
      </w:rPr>
    </w:lvl>
    <w:lvl w:ilvl="3">
      <w:start w:val="1"/>
      <w:numFmt w:val="decimal"/>
      <w:lvlText w:val="%1.%2.%3.%4."/>
      <w:lvlJc w:val="left"/>
      <w:pPr>
        <w:tabs>
          <w:tab w:val="num" w:pos="0"/>
        </w:tabs>
        <w:ind w:left="720" w:hanging="720"/>
      </w:pPr>
      <w:rPr>
        <w:rFonts w:ascii="Symbol" w:hAnsi="Symbol"/>
      </w:rPr>
    </w:lvl>
    <w:lvl w:ilvl="4">
      <w:start w:val="1"/>
      <w:numFmt w:val="decimal"/>
      <w:lvlText w:val="%1.%2.%3.%4.%5."/>
      <w:lvlJc w:val="left"/>
      <w:pPr>
        <w:tabs>
          <w:tab w:val="num" w:pos="0"/>
        </w:tabs>
        <w:ind w:left="1080" w:hanging="1080"/>
      </w:pPr>
      <w:rPr>
        <w:rFonts w:ascii="Symbol" w:hAnsi="Symbol"/>
      </w:rPr>
    </w:lvl>
    <w:lvl w:ilvl="5">
      <w:start w:val="1"/>
      <w:numFmt w:val="decimal"/>
      <w:lvlText w:val="%1.%2.%3.%4.%5.%6."/>
      <w:lvlJc w:val="left"/>
      <w:pPr>
        <w:tabs>
          <w:tab w:val="num" w:pos="0"/>
        </w:tabs>
        <w:ind w:left="1080" w:hanging="1080"/>
      </w:pPr>
      <w:rPr>
        <w:rFonts w:ascii="Symbol" w:hAnsi="Symbol"/>
      </w:rPr>
    </w:lvl>
    <w:lvl w:ilvl="6">
      <w:start w:val="1"/>
      <w:numFmt w:val="decimal"/>
      <w:lvlText w:val="%1.%2.%3.%4.%5.%6.%7."/>
      <w:lvlJc w:val="left"/>
      <w:pPr>
        <w:tabs>
          <w:tab w:val="num" w:pos="0"/>
        </w:tabs>
        <w:ind w:left="1440" w:hanging="1440"/>
      </w:pPr>
      <w:rPr>
        <w:rFonts w:ascii="Symbol" w:hAnsi="Symbol"/>
      </w:rPr>
    </w:lvl>
    <w:lvl w:ilvl="7">
      <w:start w:val="1"/>
      <w:numFmt w:val="decimal"/>
      <w:lvlText w:val="%1.%2.%3.%4.%5.%6.%7.%8."/>
      <w:lvlJc w:val="left"/>
      <w:pPr>
        <w:tabs>
          <w:tab w:val="num" w:pos="0"/>
        </w:tabs>
        <w:ind w:left="1440" w:hanging="1440"/>
      </w:pPr>
      <w:rPr>
        <w:rFonts w:ascii="Symbol" w:hAnsi="Symbol"/>
      </w:rPr>
    </w:lvl>
    <w:lvl w:ilvl="8">
      <w:start w:val="1"/>
      <w:numFmt w:val="decimal"/>
      <w:lvlText w:val="%1.%2.%3.%4.%5.%6.%7.%8.%9."/>
      <w:lvlJc w:val="left"/>
      <w:pPr>
        <w:tabs>
          <w:tab w:val="num" w:pos="0"/>
        </w:tabs>
        <w:ind w:left="1800" w:hanging="1800"/>
      </w:pPr>
      <w:rPr>
        <w:rFonts w:ascii="Symbol" w:hAnsi="Symbol"/>
      </w:rPr>
    </w:lvl>
  </w:abstractNum>
  <w:abstractNum w:abstractNumId="13">
    <w:nsid w:val="0000000D"/>
    <w:multiLevelType w:val="multilevel"/>
    <w:tmpl w:val="0000000D"/>
    <w:name w:val="WW8Num13"/>
    <w:lvl w:ilvl="0">
      <w:start w:val="5"/>
      <w:numFmt w:val="decimal"/>
      <w:lvlText w:val="%1."/>
      <w:lvlJc w:val="left"/>
      <w:pPr>
        <w:tabs>
          <w:tab w:val="num" w:pos="0"/>
        </w:tabs>
        <w:ind w:left="360" w:hanging="360"/>
      </w:pPr>
    </w:lvl>
    <w:lvl w:ilvl="1">
      <w:start w:val="1"/>
      <w:numFmt w:val="decimal"/>
      <w:lvlText w:val="%1.%2."/>
      <w:lvlJc w:val="left"/>
      <w:pPr>
        <w:tabs>
          <w:tab w:val="num" w:pos="142"/>
        </w:tabs>
        <w:ind w:left="502"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4">
    <w:nsid w:val="0000000E"/>
    <w:multiLevelType w:val="multilevel"/>
    <w:tmpl w:val="0000000E"/>
    <w:name w:val="WW8Num14"/>
    <w:lvl w:ilvl="0">
      <w:start w:val="8"/>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nsid w:val="00000010"/>
    <w:multiLevelType w:val="multilevel"/>
    <w:tmpl w:val="6EC4D66E"/>
    <w:name w:val="WW8Num16"/>
    <w:lvl w:ilvl="0">
      <w:start w:val="7"/>
      <w:numFmt w:val="decimal"/>
      <w:lvlText w:val="%1."/>
      <w:lvlJc w:val="left"/>
      <w:pPr>
        <w:tabs>
          <w:tab w:val="num" w:pos="340"/>
        </w:tabs>
        <w:ind w:left="340" w:hanging="340"/>
      </w:pPr>
    </w:lvl>
    <w:lvl w:ilvl="1">
      <w:start w:val="1"/>
      <w:numFmt w:val="decimal"/>
      <w:lvlText w:val="%1.%2."/>
      <w:lvlJc w:val="left"/>
      <w:pPr>
        <w:tabs>
          <w:tab w:val="num" w:pos="567"/>
        </w:tabs>
        <w:ind w:left="567" w:hanging="567"/>
      </w:pPr>
      <w:rPr>
        <w:rFonts w:ascii="Times New Roman" w:hAnsi="Times New Roman" w:cs="Courier New" w:hint="default"/>
        <w:lang w:val="lt-LT"/>
      </w:rPr>
    </w:lvl>
    <w:lvl w:ilvl="2">
      <w:start w:val="1"/>
      <w:numFmt w:val="decimal"/>
      <w:lvlText w:val="%1.%2.%3."/>
      <w:lvlJc w:val="left"/>
      <w:pPr>
        <w:tabs>
          <w:tab w:val="num" w:pos="567"/>
        </w:tabs>
        <w:ind w:left="567"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00000012"/>
    <w:multiLevelType w:val="multilevel"/>
    <w:tmpl w:val="00000012"/>
    <w:name w:val="WW8Num18"/>
    <w:lvl w:ilvl="0">
      <w:start w:val="8"/>
      <w:numFmt w:val="decimal"/>
      <w:lvlText w:val="%1."/>
      <w:lvlJc w:val="left"/>
      <w:pPr>
        <w:tabs>
          <w:tab w:val="num" w:pos="480"/>
        </w:tabs>
        <w:ind w:left="480" w:hanging="480"/>
      </w:pPr>
    </w:lvl>
    <w:lvl w:ilvl="1">
      <w:start w:val="1"/>
      <w:numFmt w:val="decimal"/>
      <w:lvlText w:val="8.%2."/>
      <w:lvlJc w:val="left"/>
      <w:pPr>
        <w:tabs>
          <w:tab w:val="num" w:pos="567"/>
        </w:tabs>
        <w:ind w:left="567" w:hanging="567"/>
      </w:pPr>
      <w:rPr>
        <w:b w:val="0"/>
      </w:rPr>
    </w:lvl>
    <w:lvl w:ilvl="2">
      <w:start w:val="4"/>
      <w:numFmt w:val="decimal"/>
      <w:lvlText w:val="%1.%2.%3."/>
      <w:lvlJc w:val="left"/>
      <w:pPr>
        <w:tabs>
          <w:tab w:val="num" w:pos="720"/>
        </w:tabs>
        <w:ind w:left="720" w:hanging="720"/>
      </w:pPr>
      <w:rPr>
        <w:rFonts w:ascii="Wingdings" w:hAnsi="Wingdings"/>
      </w:r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nsid w:val="09AA6B9F"/>
    <w:multiLevelType w:val="hybridMultilevel"/>
    <w:tmpl w:val="134C9E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nsid w:val="0CE96F50"/>
    <w:multiLevelType w:val="hybridMultilevel"/>
    <w:tmpl w:val="3536C11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nsid w:val="0FC95126"/>
    <w:multiLevelType w:val="hybridMultilevel"/>
    <w:tmpl w:val="C704632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0FDF0570"/>
    <w:multiLevelType w:val="hybridMultilevel"/>
    <w:tmpl w:val="9FB2010E"/>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16ED28E5"/>
    <w:multiLevelType w:val="hybridMultilevel"/>
    <w:tmpl w:val="295C0D4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17456A3B"/>
    <w:multiLevelType w:val="hybridMultilevel"/>
    <w:tmpl w:val="6624058A"/>
    <w:lvl w:ilvl="0" w:tplc="0427000F">
      <w:start w:val="1"/>
      <w:numFmt w:val="decimal"/>
      <w:lvlText w:val="%1."/>
      <w:lvlJc w:val="left"/>
      <w:pPr>
        <w:ind w:left="1350" w:hanging="360"/>
      </w:pPr>
    </w:lvl>
    <w:lvl w:ilvl="1" w:tplc="04270019" w:tentative="1">
      <w:start w:val="1"/>
      <w:numFmt w:val="lowerLetter"/>
      <w:lvlText w:val="%2."/>
      <w:lvlJc w:val="left"/>
      <w:pPr>
        <w:ind w:left="2070" w:hanging="360"/>
      </w:pPr>
    </w:lvl>
    <w:lvl w:ilvl="2" w:tplc="0427001B" w:tentative="1">
      <w:start w:val="1"/>
      <w:numFmt w:val="lowerRoman"/>
      <w:lvlText w:val="%3."/>
      <w:lvlJc w:val="right"/>
      <w:pPr>
        <w:ind w:left="2790" w:hanging="180"/>
      </w:pPr>
    </w:lvl>
    <w:lvl w:ilvl="3" w:tplc="0427000F" w:tentative="1">
      <w:start w:val="1"/>
      <w:numFmt w:val="decimal"/>
      <w:lvlText w:val="%4."/>
      <w:lvlJc w:val="left"/>
      <w:pPr>
        <w:ind w:left="3510" w:hanging="360"/>
      </w:pPr>
    </w:lvl>
    <w:lvl w:ilvl="4" w:tplc="04270019" w:tentative="1">
      <w:start w:val="1"/>
      <w:numFmt w:val="lowerLetter"/>
      <w:lvlText w:val="%5."/>
      <w:lvlJc w:val="left"/>
      <w:pPr>
        <w:ind w:left="4230" w:hanging="360"/>
      </w:pPr>
    </w:lvl>
    <w:lvl w:ilvl="5" w:tplc="0427001B" w:tentative="1">
      <w:start w:val="1"/>
      <w:numFmt w:val="lowerRoman"/>
      <w:lvlText w:val="%6."/>
      <w:lvlJc w:val="right"/>
      <w:pPr>
        <w:ind w:left="4950" w:hanging="180"/>
      </w:pPr>
    </w:lvl>
    <w:lvl w:ilvl="6" w:tplc="0427000F" w:tentative="1">
      <w:start w:val="1"/>
      <w:numFmt w:val="decimal"/>
      <w:lvlText w:val="%7."/>
      <w:lvlJc w:val="left"/>
      <w:pPr>
        <w:ind w:left="5670" w:hanging="360"/>
      </w:pPr>
    </w:lvl>
    <w:lvl w:ilvl="7" w:tplc="04270019" w:tentative="1">
      <w:start w:val="1"/>
      <w:numFmt w:val="lowerLetter"/>
      <w:lvlText w:val="%8."/>
      <w:lvlJc w:val="left"/>
      <w:pPr>
        <w:ind w:left="6390" w:hanging="360"/>
      </w:pPr>
    </w:lvl>
    <w:lvl w:ilvl="8" w:tplc="0427001B" w:tentative="1">
      <w:start w:val="1"/>
      <w:numFmt w:val="lowerRoman"/>
      <w:lvlText w:val="%9."/>
      <w:lvlJc w:val="right"/>
      <w:pPr>
        <w:ind w:left="7110" w:hanging="180"/>
      </w:pPr>
    </w:lvl>
  </w:abstractNum>
  <w:abstractNum w:abstractNumId="23">
    <w:nsid w:val="372F4378"/>
    <w:multiLevelType w:val="hybridMultilevel"/>
    <w:tmpl w:val="2B72FC74"/>
    <w:lvl w:ilvl="0" w:tplc="0018FB74">
      <w:start w:val="2000"/>
      <w:numFmt w:val="decimal"/>
      <w:lvlText w:val="%1"/>
      <w:lvlJc w:val="left"/>
      <w:pPr>
        <w:ind w:left="480" w:hanging="480"/>
      </w:pPr>
      <w:rPr>
        <w:rFonts w:hint="default"/>
        <w:b/>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4">
    <w:nsid w:val="379229A6"/>
    <w:multiLevelType w:val="hybridMultilevel"/>
    <w:tmpl w:val="DE5AC3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382F2C62"/>
    <w:multiLevelType w:val="hybridMultilevel"/>
    <w:tmpl w:val="B4B865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3A481F58"/>
    <w:multiLevelType w:val="hybridMultilevel"/>
    <w:tmpl w:val="DF96FBC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nsid w:val="3AD82B2E"/>
    <w:multiLevelType w:val="hybridMultilevel"/>
    <w:tmpl w:val="84A2C31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3F014670"/>
    <w:multiLevelType w:val="multilevel"/>
    <w:tmpl w:val="00000005"/>
    <w:lvl w:ilvl="0">
      <w:start w:val="4"/>
      <w:numFmt w:val="decimal"/>
      <w:lvlText w:val="%1."/>
      <w:lvlJc w:val="left"/>
      <w:pPr>
        <w:tabs>
          <w:tab w:val="num" w:pos="0"/>
        </w:tabs>
        <w:ind w:left="360" w:hanging="360"/>
      </w:pPr>
    </w:lvl>
    <w:lvl w:ilvl="1">
      <w:start w:val="1"/>
      <w:numFmt w:val="decimal"/>
      <w:lvlText w:val="%1.%2."/>
      <w:lvlJc w:val="left"/>
      <w:pPr>
        <w:tabs>
          <w:tab w:val="num" w:pos="568"/>
        </w:tabs>
        <w:ind w:left="928" w:hanging="360"/>
      </w:pPr>
      <w:rPr>
        <w:rFonts w:ascii="Times New Roman" w:eastAsia="Times New Roman" w:hAnsi="Times New Roman" w:cs="Times New Roman"/>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9">
    <w:nsid w:val="457D1D99"/>
    <w:multiLevelType w:val="hybridMultilevel"/>
    <w:tmpl w:val="641CFA6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nsid w:val="45E4013D"/>
    <w:multiLevelType w:val="hybridMultilevel"/>
    <w:tmpl w:val="5E0EAD7E"/>
    <w:lvl w:ilvl="0" w:tplc="0018FB74">
      <w:start w:val="2000"/>
      <w:numFmt w:val="decimal"/>
      <w:lvlText w:val="%1"/>
      <w:lvlJc w:val="left"/>
      <w:pPr>
        <w:ind w:left="1920" w:hanging="480"/>
      </w:pPr>
      <w:rPr>
        <w:rFonts w:hint="default"/>
        <w:b/>
      </w:r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31">
    <w:nsid w:val="4C604166"/>
    <w:multiLevelType w:val="hybridMultilevel"/>
    <w:tmpl w:val="1CDEBBAA"/>
    <w:lvl w:ilvl="0" w:tplc="938CC56A">
      <w:start w:val="5"/>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CA7A5F"/>
    <w:multiLevelType w:val="hybridMultilevel"/>
    <w:tmpl w:val="CAD8708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3">
    <w:nsid w:val="5F5E733A"/>
    <w:multiLevelType w:val="hybridMultilevel"/>
    <w:tmpl w:val="8AE8927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nsid w:val="6DFC2E85"/>
    <w:multiLevelType w:val="hybridMultilevel"/>
    <w:tmpl w:val="DF14C4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nsid w:val="78C56CF5"/>
    <w:multiLevelType w:val="multilevel"/>
    <w:tmpl w:val="00000005"/>
    <w:lvl w:ilvl="0">
      <w:start w:val="4"/>
      <w:numFmt w:val="decimal"/>
      <w:lvlText w:val="%1."/>
      <w:lvlJc w:val="left"/>
      <w:pPr>
        <w:tabs>
          <w:tab w:val="num" w:pos="0"/>
        </w:tabs>
        <w:ind w:left="360" w:hanging="360"/>
      </w:pPr>
    </w:lvl>
    <w:lvl w:ilvl="1">
      <w:start w:val="1"/>
      <w:numFmt w:val="decimal"/>
      <w:lvlText w:val="%1.%2."/>
      <w:lvlJc w:val="left"/>
      <w:pPr>
        <w:tabs>
          <w:tab w:val="num" w:pos="568"/>
        </w:tabs>
        <w:ind w:left="928" w:hanging="360"/>
      </w:pPr>
      <w:rPr>
        <w:rFonts w:ascii="Times New Roman" w:eastAsia="Times New Roman" w:hAnsi="Times New Roman" w:cs="Times New Roman"/>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31"/>
  </w:num>
  <w:num w:numId="16">
    <w:abstractNumId w:val="15"/>
  </w:num>
  <w:num w:numId="17">
    <w:abstractNumId w:val="16"/>
  </w:num>
  <w:num w:numId="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5"/>
  </w:num>
  <w:num w:numId="21">
    <w:abstractNumId w:val="20"/>
  </w:num>
  <w:num w:numId="22">
    <w:abstractNumId w:val="30"/>
  </w:num>
  <w:num w:numId="23">
    <w:abstractNumId w:val="28"/>
  </w:num>
  <w:num w:numId="24">
    <w:abstractNumId w:val="35"/>
  </w:num>
  <w:num w:numId="25">
    <w:abstractNumId w:val="23"/>
  </w:num>
  <w:num w:numId="26">
    <w:abstractNumId w:val="22"/>
  </w:num>
  <w:num w:numId="27">
    <w:abstractNumId w:val="0"/>
  </w:num>
  <w:num w:numId="28">
    <w:abstractNumId w:val="18"/>
  </w:num>
  <w:num w:numId="29">
    <w:abstractNumId w:val="19"/>
  </w:num>
  <w:num w:numId="30">
    <w:abstractNumId w:val="32"/>
  </w:num>
  <w:num w:numId="31">
    <w:abstractNumId w:val="17"/>
  </w:num>
  <w:num w:numId="32">
    <w:abstractNumId w:val="34"/>
  </w:num>
  <w:num w:numId="33">
    <w:abstractNumId w:val="29"/>
  </w:num>
  <w:num w:numId="34">
    <w:abstractNumId w:val="26"/>
  </w:num>
  <w:num w:numId="35">
    <w:abstractNumId w:val="27"/>
  </w:num>
  <w:num w:numId="36">
    <w:abstractNumId w:val="3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6" w:nlCheck="1" w:checkStyle="0"/>
  <w:proofState w:spelling="clean" w:grammar="clean"/>
  <w:defaultTabStop w:val="720"/>
  <w:hyphenationZone w:val="39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F4C"/>
    <w:rsid w:val="00007870"/>
    <w:rsid w:val="00010B90"/>
    <w:rsid w:val="00042778"/>
    <w:rsid w:val="00044C02"/>
    <w:rsid w:val="000464C2"/>
    <w:rsid w:val="00055272"/>
    <w:rsid w:val="000748D6"/>
    <w:rsid w:val="00075979"/>
    <w:rsid w:val="00084A4C"/>
    <w:rsid w:val="000913A8"/>
    <w:rsid w:val="000A037D"/>
    <w:rsid w:val="000A2FF5"/>
    <w:rsid w:val="000B343E"/>
    <w:rsid w:val="000C440A"/>
    <w:rsid w:val="000C470B"/>
    <w:rsid w:val="000D1553"/>
    <w:rsid w:val="000D2467"/>
    <w:rsid w:val="000E7A9F"/>
    <w:rsid w:val="000F211F"/>
    <w:rsid w:val="000F5F69"/>
    <w:rsid w:val="00122DAE"/>
    <w:rsid w:val="00154222"/>
    <w:rsid w:val="00156010"/>
    <w:rsid w:val="00164539"/>
    <w:rsid w:val="001715A1"/>
    <w:rsid w:val="001820BE"/>
    <w:rsid w:val="00185AFB"/>
    <w:rsid w:val="001936F1"/>
    <w:rsid w:val="001961AE"/>
    <w:rsid w:val="001A6B8B"/>
    <w:rsid w:val="001C1F63"/>
    <w:rsid w:val="001C3705"/>
    <w:rsid w:val="001E5793"/>
    <w:rsid w:val="00215D9F"/>
    <w:rsid w:val="00216B54"/>
    <w:rsid w:val="00224563"/>
    <w:rsid w:val="00246BF4"/>
    <w:rsid w:val="0025129C"/>
    <w:rsid w:val="00281696"/>
    <w:rsid w:val="00284631"/>
    <w:rsid w:val="002952D3"/>
    <w:rsid w:val="002C2DA9"/>
    <w:rsid w:val="002C2F21"/>
    <w:rsid w:val="002C54DF"/>
    <w:rsid w:val="002C575D"/>
    <w:rsid w:val="002D3F32"/>
    <w:rsid w:val="002F6441"/>
    <w:rsid w:val="00315DFD"/>
    <w:rsid w:val="00317F52"/>
    <w:rsid w:val="00323D2E"/>
    <w:rsid w:val="00325B9B"/>
    <w:rsid w:val="00330EE0"/>
    <w:rsid w:val="00332653"/>
    <w:rsid w:val="00342918"/>
    <w:rsid w:val="003456D4"/>
    <w:rsid w:val="00346B06"/>
    <w:rsid w:val="00346B72"/>
    <w:rsid w:val="003506F7"/>
    <w:rsid w:val="00385901"/>
    <w:rsid w:val="0039170E"/>
    <w:rsid w:val="003942F5"/>
    <w:rsid w:val="003A7E37"/>
    <w:rsid w:val="003B6975"/>
    <w:rsid w:val="003D0C87"/>
    <w:rsid w:val="003E2E9C"/>
    <w:rsid w:val="003E373E"/>
    <w:rsid w:val="003E6C3D"/>
    <w:rsid w:val="003F6121"/>
    <w:rsid w:val="003F7D27"/>
    <w:rsid w:val="004109E1"/>
    <w:rsid w:val="00443770"/>
    <w:rsid w:val="00443F61"/>
    <w:rsid w:val="00465CB5"/>
    <w:rsid w:val="00474343"/>
    <w:rsid w:val="00480B54"/>
    <w:rsid w:val="00483D27"/>
    <w:rsid w:val="00494F9E"/>
    <w:rsid w:val="004A0AFE"/>
    <w:rsid w:val="004B7EE3"/>
    <w:rsid w:val="004C15E7"/>
    <w:rsid w:val="004D664D"/>
    <w:rsid w:val="004E07D3"/>
    <w:rsid w:val="0052505A"/>
    <w:rsid w:val="005517A2"/>
    <w:rsid w:val="00555276"/>
    <w:rsid w:val="00572EEA"/>
    <w:rsid w:val="00576BD3"/>
    <w:rsid w:val="005964E5"/>
    <w:rsid w:val="005B2EC7"/>
    <w:rsid w:val="005C59CE"/>
    <w:rsid w:val="0060192A"/>
    <w:rsid w:val="00602298"/>
    <w:rsid w:val="0060256B"/>
    <w:rsid w:val="0061039F"/>
    <w:rsid w:val="00615F4C"/>
    <w:rsid w:val="0061796F"/>
    <w:rsid w:val="00622E8D"/>
    <w:rsid w:val="0064518D"/>
    <w:rsid w:val="00691D41"/>
    <w:rsid w:val="006951B0"/>
    <w:rsid w:val="00696E78"/>
    <w:rsid w:val="006B0FE1"/>
    <w:rsid w:val="006C52BF"/>
    <w:rsid w:val="00700EC5"/>
    <w:rsid w:val="00751EDB"/>
    <w:rsid w:val="00770CB3"/>
    <w:rsid w:val="007731A7"/>
    <w:rsid w:val="007752F1"/>
    <w:rsid w:val="007760DD"/>
    <w:rsid w:val="00781E68"/>
    <w:rsid w:val="007B67FC"/>
    <w:rsid w:val="007C5B87"/>
    <w:rsid w:val="007C6523"/>
    <w:rsid w:val="007E0F8D"/>
    <w:rsid w:val="007E2481"/>
    <w:rsid w:val="007E76F7"/>
    <w:rsid w:val="007F3956"/>
    <w:rsid w:val="007F3B88"/>
    <w:rsid w:val="00801838"/>
    <w:rsid w:val="00805191"/>
    <w:rsid w:val="00851549"/>
    <w:rsid w:val="00855C0B"/>
    <w:rsid w:val="0088354A"/>
    <w:rsid w:val="00885043"/>
    <w:rsid w:val="00896113"/>
    <w:rsid w:val="008A7983"/>
    <w:rsid w:val="008E016A"/>
    <w:rsid w:val="008F050A"/>
    <w:rsid w:val="00904724"/>
    <w:rsid w:val="00916894"/>
    <w:rsid w:val="00923912"/>
    <w:rsid w:val="00936BEA"/>
    <w:rsid w:val="00942CDE"/>
    <w:rsid w:val="00955128"/>
    <w:rsid w:val="00961C09"/>
    <w:rsid w:val="0097019A"/>
    <w:rsid w:val="009745EE"/>
    <w:rsid w:val="0098243E"/>
    <w:rsid w:val="0099183D"/>
    <w:rsid w:val="009962C3"/>
    <w:rsid w:val="009967F1"/>
    <w:rsid w:val="00996856"/>
    <w:rsid w:val="00996FCF"/>
    <w:rsid w:val="009B3C04"/>
    <w:rsid w:val="009B4B7F"/>
    <w:rsid w:val="009C21DF"/>
    <w:rsid w:val="009C4CC1"/>
    <w:rsid w:val="009E79C6"/>
    <w:rsid w:val="00A0188C"/>
    <w:rsid w:val="00A02B8E"/>
    <w:rsid w:val="00A06E93"/>
    <w:rsid w:val="00A16AAB"/>
    <w:rsid w:val="00A3024C"/>
    <w:rsid w:val="00A37A14"/>
    <w:rsid w:val="00A47F1F"/>
    <w:rsid w:val="00A53929"/>
    <w:rsid w:val="00A632D8"/>
    <w:rsid w:val="00A73C11"/>
    <w:rsid w:val="00AA53F4"/>
    <w:rsid w:val="00AB1B88"/>
    <w:rsid w:val="00AB47E2"/>
    <w:rsid w:val="00AB5F17"/>
    <w:rsid w:val="00AB7B6D"/>
    <w:rsid w:val="00AC2FA3"/>
    <w:rsid w:val="00AC3EBB"/>
    <w:rsid w:val="00AC5890"/>
    <w:rsid w:val="00AC66A7"/>
    <w:rsid w:val="00AE4691"/>
    <w:rsid w:val="00AF2F59"/>
    <w:rsid w:val="00AF4B49"/>
    <w:rsid w:val="00B366BD"/>
    <w:rsid w:val="00B36C66"/>
    <w:rsid w:val="00B525D3"/>
    <w:rsid w:val="00B772EE"/>
    <w:rsid w:val="00B80594"/>
    <w:rsid w:val="00B819A6"/>
    <w:rsid w:val="00B91C45"/>
    <w:rsid w:val="00B92976"/>
    <w:rsid w:val="00BD0418"/>
    <w:rsid w:val="00BE4183"/>
    <w:rsid w:val="00BF5B32"/>
    <w:rsid w:val="00C15D6F"/>
    <w:rsid w:val="00C24525"/>
    <w:rsid w:val="00C25011"/>
    <w:rsid w:val="00C30F1F"/>
    <w:rsid w:val="00C30FC7"/>
    <w:rsid w:val="00C328C5"/>
    <w:rsid w:val="00C376C7"/>
    <w:rsid w:val="00C433D4"/>
    <w:rsid w:val="00C600B3"/>
    <w:rsid w:val="00C61480"/>
    <w:rsid w:val="00C66084"/>
    <w:rsid w:val="00C817A8"/>
    <w:rsid w:val="00C871E1"/>
    <w:rsid w:val="00CC313F"/>
    <w:rsid w:val="00CE2BB1"/>
    <w:rsid w:val="00CF4ACD"/>
    <w:rsid w:val="00D02938"/>
    <w:rsid w:val="00D039FE"/>
    <w:rsid w:val="00D063B4"/>
    <w:rsid w:val="00D17ADB"/>
    <w:rsid w:val="00D23DA2"/>
    <w:rsid w:val="00D314E6"/>
    <w:rsid w:val="00D33056"/>
    <w:rsid w:val="00D74D12"/>
    <w:rsid w:val="00D84713"/>
    <w:rsid w:val="00D85DFE"/>
    <w:rsid w:val="00D933FF"/>
    <w:rsid w:val="00DA3F02"/>
    <w:rsid w:val="00DB641D"/>
    <w:rsid w:val="00DD6191"/>
    <w:rsid w:val="00E47672"/>
    <w:rsid w:val="00E62739"/>
    <w:rsid w:val="00E85E52"/>
    <w:rsid w:val="00E93FD0"/>
    <w:rsid w:val="00EA1275"/>
    <w:rsid w:val="00EC4FDB"/>
    <w:rsid w:val="00ED3893"/>
    <w:rsid w:val="00ED4082"/>
    <w:rsid w:val="00EF444C"/>
    <w:rsid w:val="00EF75D7"/>
    <w:rsid w:val="00F13E3F"/>
    <w:rsid w:val="00F1436F"/>
    <w:rsid w:val="00F14FE7"/>
    <w:rsid w:val="00F95E5F"/>
    <w:rsid w:val="00FB1C5A"/>
    <w:rsid w:val="00FB5F7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C6C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DA2"/>
    <w:pPr>
      <w:suppressAutoHyphens/>
    </w:pPr>
    <w:rPr>
      <w:sz w:val="24"/>
      <w:szCs w:val="24"/>
      <w:lang w:eastAsia="ar-SA"/>
    </w:rPr>
  </w:style>
  <w:style w:type="paragraph" w:styleId="Heading1">
    <w:name w:val="heading 1"/>
    <w:basedOn w:val="Normal"/>
    <w:next w:val="Normal"/>
    <w:qFormat/>
    <w:pPr>
      <w:keepNext/>
      <w:numPr>
        <w:numId w:val="1"/>
      </w:numPr>
      <w:jc w:val="both"/>
      <w:outlineLvl w:val="0"/>
    </w:pPr>
    <w:rPr>
      <w:rFonts w:eastAsia="PMingLiU"/>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2">
    <w:name w:val="WW8Num2z2"/>
    <w:rPr>
      <w:rFonts w:ascii="Wingdings" w:hAnsi="Wingdings"/>
    </w:rPr>
  </w:style>
  <w:style w:type="character" w:customStyle="1" w:styleId="WW8Num4z1">
    <w:name w:val="WW8Num4z1"/>
    <w:rPr>
      <w:rFonts w:ascii="Times New Roman" w:hAnsi="Times New Roman" w:cs="Times New Roman"/>
    </w:rPr>
  </w:style>
  <w:style w:type="character" w:customStyle="1" w:styleId="WW8Num5z1">
    <w:name w:val="WW8Num5z1"/>
    <w:rPr>
      <w:rFonts w:ascii="Times New Roman" w:eastAsia="Times New Roman" w:hAnsi="Times New Roman" w:cs="Times New Roman"/>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DefaultParagraphFont1">
    <w:name w:val="Default Paragraph Font1"/>
  </w:style>
  <w:style w:type="character" w:customStyle="1" w:styleId="Absatz-Standardschriftart">
    <w:name w:val="Absatz-Standardschriftart"/>
  </w:style>
  <w:style w:type="character" w:customStyle="1" w:styleId="WW8Num3z2">
    <w:name w:val="WW8Num3z2"/>
    <w:rPr>
      <w:rFonts w:ascii="Wingdings" w:hAnsi="Wingdings"/>
    </w:rPr>
  </w:style>
  <w:style w:type="character" w:customStyle="1" w:styleId="WW8Num5z2">
    <w:name w:val="WW8Num5z2"/>
    <w:rPr>
      <w:rFonts w:ascii="Times New Roman" w:hAnsi="Times New Roman" w:cs="Times New Roman"/>
    </w:rPr>
  </w:style>
  <w:style w:type="character" w:customStyle="1" w:styleId="WW8Num6z1">
    <w:name w:val="WW8Num6z1"/>
    <w:rPr>
      <w:rFonts w:ascii="Times New Roman" w:hAnsi="Times New Roman" w:cs="Times New Roman"/>
    </w:rPr>
  </w:style>
  <w:style w:type="character" w:customStyle="1" w:styleId="WW8Num8z0">
    <w:name w:val="WW8Num8z0"/>
    <w:rPr>
      <w:rFonts w:ascii="Times New Roman" w:hAnsi="Times New Roman" w:cs="Times New Roman"/>
    </w:rPr>
  </w:style>
  <w:style w:type="character" w:customStyle="1" w:styleId="WW8Num13z0">
    <w:name w:val="WW8Num13z0"/>
    <w:rPr>
      <w:rFonts w:ascii="Times New Roman" w:hAnsi="Times New Roman" w:cs="Times New Roman"/>
    </w:rPr>
  </w:style>
  <w:style w:type="character" w:customStyle="1" w:styleId="WW8Num13z1">
    <w:name w:val="WW8Num13z1"/>
    <w:rPr>
      <w:rFonts w:ascii="Courier New" w:hAnsi="Courier New" w:cs="Courier New"/>
    </w:rPr>
  </w:style>
  <w:style w:type="character" w:customStyle="1" w:styleId="WW8Num19z1">
    <w:name w:val="WW8Num19z1"/>
    <w:rPr>
      <w:rFonts w:ascii="Times New Roman" w:hAnsi="Times New Roman" w:cs="Times New Roman"/>
    </w:rPr>
  </w:style>
  <w:style w:type="character" w:customStyle="1" w:styleId="WW-DefaultParagraphFont">
    <w:name w:val="WW-Default Paragraph Font"/>
  </w:style>
  <w:style w:type="character" w:customStyle="1" w:styleId="WW8Num2z1">
    <w:name w:val="WW8Num2z1"/>
    <w:rPr>
      <w:b w:val="0"/>
    </w:rPr>
  </w:style>
  <w:style w:type="character" w:customStyle="1" w:styleId="WW8Num4z2">
    <w:name w:val="WW8Num4z2"/>
    <w:rPr>
      <w:rFonts w:ascii="Times New Roman" w:hAnsi="Times New Roman" w:cs="Times New Roman"/>
    </w:rPr>
  </w:style>
  <w:style w:type="character" w:customStyle="1" w:styleId="WW8Num6z2">
    <w:name w:val="WW8Num6z2"/>
    <w:rPr>
      <w:b/>
    </w:rPr>
  </w:style>
  <w:style w:type="character" w:customStyle="1" w:styleId="WW8Num7z1">
    <w:name w:val="WW8Num7z1"/>
    <w:rPr>
      <w:rFonts w:ascii="Times New Roman" w:hAnsi="Times New Roman" w:cs="Times New Roman"/>
    </w:rPr>
  </w:style>
  <w:style w:type="character" w:customStyle="1" w:styleId="WW8Num14z0">
    <w:name w:val="WW8Num14z0"/>
    <w:rPr>
      <w:rFonts w:ascii="Times New Roman" w:hAnsi="Times New Roman" w:cs="Times New Roman"/>
    </w:rPr>
  </w:style>
  <w:style w:type="character" w:customStyle="1" w:styleId="WW8Num15z0">
    <w:name w:val="WW8Num15z0"/>
    <w:rPr>
      <w:b/>
    </w:rPr>
  </w:style>
  <w:style w:type="character" w:customStyle="1" w:styleId="WW8Num15z1">
    <w:name w:val="WW8Num15z1"/>
    <w:rPr>
      <w:b w:val="0"/>
    </w:rPr>
  </w:style>
  <w:style w:type="character" w:customStyle="1" w:styleId="WW-Absatz-Standardschriftart">
    <w:name w:val="WW-Absatz-Standardschriftart"/>
  </w:style>
  <w:style w:type="character" w:customStyle="1" w:styleId="WW8Num2z0">
    <w:name w:val="WW8Num2z0"/>
    <w:rPr>
      <w:rFonts w:ascii="Times New Roman" w:hAnsi="Times New Roman" w:cs="Times New Roman"/>
    </w:rPr>
  </w:style>
  <w:style w:type="character" w:customStyle="1" w:styleId="WW8Num3z1">
    <w:name w:val="WW8Num3z1"/>
    <w:rPr>
      <w:b w:val="0"/>
      <w:lang w:val="en-US"/>
    </w:rPr>
  </w:style>
  <w:style w:type="character" w:customStyle="1" w:styleId="WW8Num7z2">
    <w:name w:val="WW8Num7z2"/>
    <w:rPr>
      <w:b/>
    </w:rPr>
  </w:style>
  <w:style w:type="character" w:customStyle="1" w:styleId="WW8Num8z1">
    <w:name w:val="WW8Num8z1"/>
    <w:rPr>
      <w:rFonts w:ascii="Times New Roman" w:hAnsi="Times New Roman" w:cs="Times New Roman"/>
      <w:sz w:val="24"/>
      <w:szCs w:val="24"/>
    </w:rPr>
  </w:style>
  <w:style w:type="character" w:customStyle="1" w:styleId="WW8Num16z0">
    <w:name w:val="WW8Num16z0"/>
    <w:rPr>
      <w:rFonts w:ascii="Times New Roman" w:hAnsi="Times New Roman" w:cs="Times New Roman"/>
    </w:rPr>
  </w:style>
  <w:style w:type="character" w:customStyle="1" w:styleId="WW8Num17z0">
    <w:name w:val="WW8Num17z0"/>
    <w:rPr>
      <w:b/>
    </w:rPr>
  </w:style>
  <w:style w:type="character" w:customStyle="1" w:styleId="WW8Num17z1">
    <w:name w:val="WW8Num17z1"/>
    <w:rPr>
      <w:b w:val="0"/>
    </w:rPr>
  </w:style>
  <w:style w:type="character" w:customStyle="1" w:styleId="WW-Absatz-Standardschriftart1">
    <w:name w:val="WW-Absatz-Standardschriftart1"/>
  </w:style>
  <w:style w:type="character" w:customStyle="1" w:styleId="WW-DefaultParagraphFont1">
    <w:name w:val="WW-Default Paragraph Fon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9z2">
    <w:name w:val="WW8Num9z2"/>
    <w:rPr>
      <w:b/>
    </w:rPr>
  </w:style>
  <w:style w:type="character" w:customStyle="1" w:styleId="WW8Num10z1">
    <w:name w:val="WW8Num10z1"/>
    <w:rPr>
      <w:rFonts w:ascii="Times New Roman" w:hAnsi="Times New Roman" w:cs="Times New Roman"/>
      <w:sz w:val="24"/>
      <w:szCs w:val="24"/>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ascii="Wingdings" w:hAnsi="Wingdings"/>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6z1">
    <w:name w:val="WW8Num16z1"/>
    <w:rPr>
      <w:b/>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Times New Roman" w:eastAsia="Times New Roman" w:hAnsi="Times New Roman"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0z0">
    <w:name w:val="WW8Num20z0"/>
    <w:rPr>
      <w:rFonts w:eastAsia="Times New Roman"/>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1">
    <w:name w:val="WW8Num24z1"/>
    <w:rPr>
      <w:b/>
    </w:rPr>
  </w:style>
  <w:style w:type="character" w:customStyle="1" w:styleId="WW8Num25z0">
    <w:name w:val="WW8Num25z0"/>
    <w:rPr>
      <w:b/>
    </w:rPr>
  </w:style>
  <w:style w:type="character" w:customStyle="1" w:styleId="WW8Num25z1">
    <w:name w:val="WW8Num25z1"/>
    <w:rPr>
      <w:b w:val="0"/>
    </w:rPr>
  </w:style>
  <w:style w:type="character" w:customStyle="1" w:styleId="WW8Num26z0">
    <w:name w:val="WW8Num26z0"/>
    <w:rPr>
      <w:b/>
    </w:rPr>
  </w:style>
  <w:style w:type="character" w:customStyle="1" w:styleId="WW8Num26z1">
    <w:name w:val="WW8Num26z1"/>
    <w:rPr>
      <w:b w:val="0"/>
    </w:rPr>
  </w:style>
  <w:style w:type="character" w:customStyle="1" w:styleId="WW-DefaultParagraphFont11">
    <w:name w:val="WW-Default Paragraph Font11"/>
  </w:style>
  <w:style w:type="character" w:styleId="Hyperlink">
    <w:name w:val="Hyperlink"/>
    <w:rPr>
      <w:color w:val="0000FF"/>
      <w:u w:val="single"/>
    </w:rPr>
  </w:style>
  <w:style w:type="character" w:customStyle="1" w:styleId="Numeravimosimboliai">
    <w:name w:val="Numeravimo simboliai"/>
  </w:style>
  <w:style w:type="paragraph" w:customStyle="1" w:styleId="Antrat1">
    <w:name w:val="Antraštė1"/>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avadinimas1">
    <w:name w:val="Pavadinimas1"/>
    <w:basedOn w:val="Normal"/>
    <w:pPr>
      <w:suppressLineNumbers/>
      <w:spacing w:before="120" w:after="120"/>
    </w:pPr>
    <w:rPr>
      <w:rFonts w:cs="Mangal"/>
      <w:i/>
      <w:iCs/>
    </w:rPr>
  </w:style>
  <w:style w:type="paragraph" w:customStyle="1" w:styleId="Rodykl">
    <w:name w:val="Rodyklė"/>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3E3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0F8D"/>
    <w:rPr>
      <w:rFonts w:ascii="Tahoma" w:hAnsi="Tahoma"/>
      <w:sz w:val="16"/>
      <w:szCs w:val="16"/>
      <w:lang w:val="x-none"/>
    </w:rPr>
  </w:style>
  <w:style w:type="character" w:customStyle="1" w:styleId="BalloonTextChar">
    <w:name w:val="Balloon Text Char"/>
    <w:link w:val="BalloonText"/>
    <w:uiPriority w:val="99"/>
    <w:semiHidden/>
    <w:rsid w:val="007E0F8D"/>
    <w:rPr>
      <w:rFonts w:ascii="Tahoma" w:hAnsi="Tahoma" w:cs="Tahoma"/>
      <w:sz w:val="16"/>
      <w:szCs w:val="16"/>
      <w:lang w:eastAsia="ar-SA"/>
    </w:rPr>
  </w:style>
  <w:style w:type="paragraph" w:customStyle="1" w:styleId="ColorfulList-Accent11">
    <w:name w:val="Colorful List - Accent 11"/>
    <w:basedOn w:val="Normal"/>
    <w:uiPriority w:val="34"/>
    <w:qFormat/>
    <w:rsid w:val="004B7EE3"/>
    <w:pPr>
      <w:ind w:left="1296"/>
    </w:pPr>
  </w:style>
  <w:style w:type="paragraph" w:styleId="ListParagraph">
    <w:name w:val="List Paragraph"/>
    <w:basedOn w:val="Normal"/>
    <w:uiPriority w:val="34"/>
    <w:qFormat/>
    <w:rsid w:val="00494F9E"/>
    <w:pPr>
      <w:ind w:left="720"/>
      <w:contextualSpacing/>
    </w:pPr>
  </w:style>
  <w:style w:type="character" w:customStyle="1" w:styleId="UnresolvedMention1">
    <w:name w:val="Unresolved Mention1"/>
    <w:basedOn w:val="DefaultParagraphFont"/>
    <w:uiPriority w:val="99"/>
    <w:semiHidden/>
    <w:unhideWhenUsed/>
    <w:rsid w:val="00B92976"/>
    <w:rPr>
      <w:color w:val="605E5C"/>
      <w:shd w:val="clear" w:color="auto" w:fill="E1DFDD"/>
    </w:rPr>
  </w:style>
  <w:style w:type="paragraph" w:styleId="Caption">
    <w:name w:val="caption"/>
    <w:basedOn w:val="Normal"/>
    <w:next w:val="Normal"/>
    <w:uiPriority w:val="35"/>
    <w:unhideWhenUsed/>
    <w:qFormat/>
    <w:rsid w:val="0025129C"/>
    <w:pPr>
      <w:suppressAutoHyphens w:val="0"/>
      <w:spacing w:after="200"/>
      <w:jc w:val="center"/>
    </w:pPr>
    <w:rPr>
      <w:rFonts w:eastAsiaTheme="minorHAnsi" w:cstheme="minorBidi"/>
      <w:iCs/>
      <w:sz w:val="18"/>
      <w:szCs w:val="18"/>
      <w:lang w:eastAsia="en-US"/>
    </w:rPr>
  </w:style>
  <w:style w:type="table" w:customStyle="1" w:styleId="TableGrid1">
    <w:name w:val="Table Grid1"/>
    <w:basedOn w:val="TableNormal"/>
    <w:next w:val="TableGrid"/>
    <w:rsid w:val="003506F7"/>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DA2"/>
    <w:pPr>
      <w:suppressAutoHyphens/>
    </w:pPr>
    <w:rPr>
      <w:sz w:val="24"/>
      <w:szCs w:val="24"/>
      <w:lang w:eastAsia="ar-SA"/>
    </w:rPr>
  </w:style>
  <w:style w:type="paragraph" w:styleId="Heading1">
    <w:name w:val="heading 1"/>
    <w:basedOn w:val="Normal"/>
    <w:next w:val="Normal"/>
    <w:qFormat/>
    <w:pPr>
      <w:keepNext/>
      <w:numPr>
        <w:numId w:val="1"/>
      </w:numPr>
      <w:jc w:val="both"/>
      <w:outlineLvl w:val="0"/>
    </w:pPr>
    <w:rPr>
      <w:rFonts w:eastAsia="PMingLiU"/>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2">
    <w:name w:val="WW8Num2z2"/>
    <w:rPr>
      <w:rFonts w:ascii="Wingdings" w:hAnsi="Wingdings"/>
    </w:rPr>
  </w:style>
  <w:style w:type="character" w:customStyle="1" w:styleId="WW8Num4z1">
    <w:name w:val="WW8Num4z1"/>
    <w:rPr>
      <w:rFonts w:ascii="Times New Roman" w:hAnsi="Times New Roman" w:cs="Times New Roman"/>
    </w:rPr>
  </w:style>
  <w:style w:type="character" w:customStyle="1" w:styleId="WW8Num5z1">
    <w:name w:val="WW8Num5z1"/>
    <w:rPr>
      <w:rFonts w:ascii="Times New Roman" w:eastAsia="Times New Roman" w:hAnsi="Times New Roman" w:cs="Times New Roman"/>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DefaultParagraphFont1">
    <w:name w:val="Default Paragraph Font1"/>
  </w:style>
  <w:style w:type="character" w:customStyle="1" w:styleId="Absatz-Standardschriftart">
    <w:name w:val="Absatz-Standardschriftart"/>
  </w:style>
  <w:style w:type="character" w:customStyle="1" w:styleId="WW8Num3z2">
    <w:name w:val="WW8Num3z2"/>
    <w:rPr>
      <w:rFonts w:ascii="Wingdings" w:hAnsi="Wingdings"/>
    </w:rPr>
  </w:style>
  <w:style w:type="character" w:customStyle="1" w:styleId="WW8Num5z2">
    <w:name w:val="WW8Num5z2"/>
    <w:rPr>
      <w:rFonts w:ascii="Times New Roman" w:hAnsi="Times New Roman" w:cs="Times New Roman"/>
    </w:rPr>
  </w:style>
  <w:style w:type="character" w:customStyle="1" w:styleId="WW8Num6z1">
    <w:name w:val="WW8Num6z1"/>
    <w:rPr>
      <w:rFonts w:ascii="Times New Roman" w:hAnsi="Times New Roman" w:cs="Times New Roman"/>
    </w:rPr>
  </w:style>
  <w:style w:type="character" w:customStyle="1" w:styleId="WW8Num8z0">
    <w:name w:val="WW8Num8z0"/>
    <w:rPr>
      <w:rFonts w:ascii="Times New Roman" w:hAnsi="Times New Roman" w:cs="Times New Roman"/>
    </w:rPr>
  </w:style>
  <w:style w:type="character" w:customStyle="1" w:styleId="WW8Num13z0">
    <w:name w:val="WW8Num13z0"/>
    <w:rPr>
      <w:rFonts w:ascii="Times New Roman" w:hAnsi="Times New Roman" w:cs="Times New Roman"/>
    </w:rPr>
  </w:style>
  <w:style w:type="character" w:customStyle="1" w:styleId="WW8Num13z1">
    <w:name w:val="WW8Num13z1"/>
    <w:rPr>
      <w:rFonts w:ascii="Courier New" w:hAnsi="Courier New" w:cs="Courier New"/>
    </w:rPr>
  </w:style>
  <w:style w:type="character" w:customStyle="1" w:styleId="WW8Num19z1">
    <w:name w:val="WW8Num19z1"/>
    <w:rPr>
      <w:rFonts w:ascii="Times New Roman" w:hAnsi="Times New Roman" w:cs="Times New Roman"/>
    </w:rPr>
  </w:style>
  <w:style w:type="character" w:customStyle="1" w:styleId="WW-DefaultParagraphFont">
    <w:name w:val="WW-Default Paragraph Font"/>
  </w:style>
  <w:style w:type="character" w:customStyle="1" w:styleId="WW8Num2z1">
    <w:name w:val="WW8Num2z1"/>
    <w:rPr>
      <w:b w:val="0"/>
    </w:rPr>
  </w:style>
  <w:style w:type="character" w:customStyle="1" w:styleId="WW8Num4z2">
    <w:name w:val="WW8Num4z2"/>
    <w:rPr>
      <w:rFonts w:ascii="Times New Roman" w:hAnsi="Times New Roman" w:cs="Times New Roman"/>
    </w:rPr>
  </w:style>
  <w:style w:type="character" w:customStyle="1" w:styleId="WW8Num6z2">
    <w:name w:val="WW8Num6z2"/>
    <w:rPr>
      <w:b/>
    </w:rPr>
  </w:style>
  <w:style w:type="character" w:customStyle="1" w:styleId="WW8Num7z1">
    <w:name w:val="WW8Num7z1"/>
    <w:rPr>
      <w:rFonts w:ascii="Times New Roman" w:hAnsi="Times New Roman" w:cs="Times New Roman"/>
    </w:rPr>
  </w:style>
  <w:style w:type="character" w:customStyle="1" w:styleId="WW8Num14z0">
    <w:name w:val="WW8Num14z0"/>
    <w:rPr>
      <w:rFonts w:ascii="Times New Roman" w:hAnsi="Times New Roman" w:cs="Times New Roman"/>
    </w:rPr>
  </w:style>
  <w:style w:type="character" w:customStyle="1" w:styleId="WW8Num15z0">
    <w:name w:val="WW8Num15z0"/>
    <w:rPr>
      <w:b/>
    </w:rPr>
  </w:style>
  <w:style w:type="character" w:customStyle="1" w:styleId="WW8Num15z1">
    <w:name w:val="WW8Num15z1"/>
    <w:rPr>
      <w:b w:val="0"/>
    </w:rPr>
  </w:style>
  <w:style w:type="character" w:customStyle="1" w:styleId="WW-Absatz-Standardschriftart">
    <w:name w:val="WW-Absatz-Standardschriftart"/>
  </w:style>
  <w:style w:type="character" w:customStyle="1" w:styleId="WW8Num2z0">
    <w:name w:val="WW8Num2z0"/>
    <w:rPr>
      <w:rFonts w:ascii="Times New Roman" w:hAnsi="Times New Roman" w:cs="Times New Roman"/>
    </w:rPr>
  </w:style>
  <w:style w:type="character" w:customStyle="1" w:styleId="WW8Num3z1">
    <w:name w:val="WW8Num3z1"/>
    <w:rPr>
      <w:b w:val="0"/>
      <w:lang w:val="en-US"/>
    </w:rPr>
  </w:style>
  <w:style w:type="character" w:customStyle="1" w:styleId="WW8Num7z2">
    <w:name w:val="WW8Num7z2"/>
    <w:rPr>
      <w:b/>
    </w:rPr>
  </w:style>
  <w:style w:type="character" w:customStyle="1" w:styleId="WW8Num8z1">
    <w:name w:val="WW8Num8z1"/>
    <w:rPr>
      <w:rFonts w:ascii="Times New Roman" w:hAnsi="Times New Roman" w:cs="Times New Roman"/>
      <w:sz w:val="24"/>
      <w:szCs w:val="24"/>
    </w:rPr>
  </w:style>
  <w:style w:type="character" w:customStyle="1" w:styleId="WW8Num16z0">
    <w:name w:val="WW8Num16z0"/>
    <w:rPr>
      <w:rFonts w:ascii="Times New Roman" w:hAnsi="Times New Roman" w:cs="Times New Roman"/>
    </w:rPr>
  </w:style>
  <w:style w:type="character" w:customStyle="1" w:styleId="WW8Num17z0">
    <w:name w:val="WW8Num17z0"/>
    <w:rPr>
      <w:b/>
    </w:rPr>
  </w:style>
  <w:style w:type="character" w:customStyle="1" w:styleId="WW8Num17z1">
    <w:name w:val="WW8Num17z1"/>
    <w:rPr>
      <w:b w:val="0"/>
    </w:rPr>
  </w:style>
  <w:style w:type="character" w:customStyle="1" w:styleId="WW-Absatz-Standardschriftart1">
    <w:name w:val="WW-Absatz-Standardschriftart1"/>
  </w:style>
  <w:style w:type="character" w:customStyle="1" w:styleId="WW-DefaultParagraphFont1">
    <w:name w:val="WW-Default Paragraph Fon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9z2">
    <w:name w:val="WW8Num9z2"/>
    <w:rPr>
      <w:b/>
    </w:rPr>
  </w:style>
  <w:style w:type="character" w:customStyle="1" w:styleId="WW8Num10z1">
    <w:name w:val="WW8Num10z1"/>
    <w:rPr>
      <w:rFonts w:ascii="Times New Roman" w:hAnsi="Times New Roman" w:cs="Times New Roman"/>
      <w:sz w:val="24"/>
      <w:szCs w:val="24"/>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ascii="Wingdings" w:hAnsi="Wingdings"/>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6z1">
    <w:name w:val="WW8Num16z1"/>
    <w:rPr>
      <w:b/>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Times New Roman" w:eastAsia="Times New Roman" w:hAnsi="Times New Roman"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0z0">
    <w:name w:val="WW8Num20z0"/>
    <w:rPr>
      <w:rFonts w:eastAsia="Times New Roman"/>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1">
    <w:name w:val="WW8Num24z1"/>
    <w:rPr>
      <w:b/>
    </w:rPr>
  </w:style>
  <w:style w:type="character" w:customStyle="1" w:styleId="WW8Num25z0">
    <w:name w:val="WW8Num25z0"/>
    <w:rPr>
      <w:b/>
    </w:rPr>
  </w:style>
  <w:style w:type="character" w:customStyle="1" w:styleId="WW8Num25z1">
    <w:name w:val="WW8Num25z1"/>
    <w:rPr>
      <w:b w:val="0"/>
    </w:rPr>
  </w:style>
  <w:style w:type="character" w:customStyle="1" w:styleId="WW8Num26z0">
    <w:name w:val="WW8Num26z0"/>
    <w:rPr>
      <w:b/>
    </w:rPr>
  </w:style>
  <w:style w:type="character" w:customStyle="1" w:styleId="WW8Num26z1">
    <w:name w:val="WW8Num26z1"/>
    <w:rPr>
      <w:b w:val="0"/>
    </w:rPr>
  </w:style>
  <w:style w:type="character" w:customStyle="1" w:styleId="WW-DefaultParagraphFont11">
    <w:name w:val="WW-Default Paragraph Font11"/>
  </w:style>
  <w:style w:type="character" w:styleId="Hyperlink">
    <w:name w:val="Hyperlink"/>
    <w:rPr>
      <w:color w:val="0000FF"/>
      <w:u w:val="single"/>
    </w:rPr>
  </w:style>
  <w:style w:type="character" w:customStyle="1" w:styleId="Numeravimosimboliai">
    <w:name w:val="Numeravimo simboliai"/>
  </w:style>
  <w:style w:type="paragraph" w:customStyle="1" w:styleId="Antrat1">
    <w:name w:val="Antraštė1"/>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avadinimas1">
    <w:name w:val="Pavadinimas1"/>
    <w:basedOn w:val="Normal"/>
    <w:pPr>
      <w:suppressLineNumbers/>
      <w:spacing w:before="120" w:after="120"/>
    </w:pPr>
    <w:rPr>
      <w:rFonts w:cs="Mangal"/>
      <w:i/>
      <w:iCs/>
    </w:rPr>
  </w:style>
  <w:style w:type="paragraph" w:customStyle="1" w:styleId="Rodykl">
    <w:name w:val="Rodyklė"/>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3E3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0F8D"/>
    <w:rPr>
      <w:rFonts w:ascii="Tahoma" w:hAnsi="Tahoma"/>
      <w:sz w:val="16"/>
      <w:szCs w:val="16"/>
      <w:lang w:val="x-none"/>
    </w:rPr>
  </w:style>
  <w:style w:type="character" w:customStyle="1" w:styleId="BalloonTextChar">
    <w:name w:val="Balloon Text Char"/>
    <w:link w:val="BalloonText"/>
    <w:uiPriority w:val="99"/>
    <w:semiHidden/>
    <w:rsid w:val="007E0F8D"/>
    <w:rPr>
      <w:rFonts w:ascii="Tahoma" w:hAnsi="Tahoma" w:cs="Tahoma"/>
      <w:sz w:val="16"/>
      <w:szCs w:val="16"/>
      <w:lang w:eastAsia="ar-SA"/>
    </w:rPr>
  </w:style>
  <w:style w:type="paragraph" w:customStyle="1" w:styleId="ColorfulList-Accent11">
    <w:name w:val="Colorful List - Accent 11"/>
    <w:basedOn w:val="Normal"/>
    <w:uiPriority w:val="34"/>
    <w:qFormat/>
    <w:rsid w:val="004B7EE3"/>
    <w:pPr>
      <w:ind w:left="1296"/>
    </w:pPr>
  </w:style>
  <w:style w:type="paragraph" w:styleId="ListParagraph">
    <w:name w:val="List Paragraph"/>
    <w:basedOn w:val="Normal"/>
    <w:uiPriority w:val="34"/>
    <w:qFormat/>
    <w:rsid w:val="00494F9E"/>
    <w:pPr>
      <w:ind w:left="720"/>
      <w:contextualSpacing/>
    </w:pPr>
  </w:style>
  <w:style w:type="character" w:customStyle="1" w:styleId="UnresolvedMention1">
    <w:name w:val="Unresolved Mention1"/>
    <w:basedOn w:val="DefaultParagraphFont"/>
    <w:uiPriority w:val="99"/>
    <w:semiHidden/>
    <w:unhideWhenUsed/>
    <w:rsid w:val="00B92976"/>
    <w:rPr>
      <w:color w:val="605E5C"/>
      <w:shd w:val="clear" w:color="auto" w:fill="E1DFDD"/>
    </w:rPr>
  </w:style>
  <w:style w:type="paragraph" w:styleId="Caption">
    <w:name w:val="caption"/>
    <w:basedOn w:val="Normal"/>
    <w:next w:val="Normal"/>
    <w:uiPriority w:val="35"/>
    <w:unhideWhenUsed/>
    <w:qFormat/>
    <w:rsid w:val="0025129C"/>
    <w:pPr>
      <w:suppressAutoHyphens w:val="0"/>
      <w:spacing w:after="200"/>
      <w:jc w:val="center"/>
    </w:pPr>
    <w:rPr>
      <w:rFonts w:eastAsiaTheme="minorHAnsi" w:cstheme="minorBidi"/>
      <w:iCs/>
      <w:sz w:val="18"/>
      <w:szCs w:val="18"/>
      <w:lang w:eastAsia="en-US"/>
    </w:rPr>
  </w:style>
  <w:style w:type="table" w:customStyle="1" w:styleId="TableGrid1">
    <w:name w:val="Table Grid1"/>
    <w:basedOn w:val="TableNormal"/>
    <w:next w:val="TableGrid"/>
    <w:rsid w:val="003506F7"/>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9211">
      <w:bodyDiv w:val="1"/>
      <w:marLeft w:val="0"/>
      <w:marRight w:val="0"/>
      <w:marTop w:val="0"/>
      <w:marBottom w:val="0"/>
      <w:divBdr>
        <w:top w:val="none" w:sz="0" w:space="0" w:color="auto"/>
        <w:left w:val="none" w:sz="0" w:space="0" w:color="auto"/>
        <w:bottom w:val="none" w:sz="0" w:space="0" w:color="auto"/>
        <w:right w:val="none" w:sz="0" w:space="0" w:color="auto"/>
      </w:divBdr>
    </w:div>
    <w:div w:id="323512757">
      <w:bodyDiv w:val="1"/>
      <w:marLeft w:val="0"/>
      <w:marRight w:val="0"/>
      <w:marTop w:val="0"/>
      <w:marBottom w:val="0"/>
      <w:divBdr>
        <w:top w:val="none" w:sz="0" w:space="0" w:color="auto"/>
        <w:left w:val="none" w:sz="0" w:space="0" w:color="auto"/>
        <w:bottom w:val="none" w:sz="0" w:space="0" w:color="auto"/>
        <w:right w:val="none" w:sz="0" w:space="0" w:color="auto"/>
      </w:divBdr>
    </w:div>
    <w:div w:id="678850956">
      <w:bodyDiv w:val="1"/>
      <w:marLeft w:val="0"/>
      <w:marRight w:val="0"/>
      <w:marTop w:val="0"/>
      <w:marBottom w:val="0"/>
      <w:divBdr>
        <w:top w:val="none" w:sz="0" w:space="0" w:color="auto"/>
        <w:left w:val="none" w:sz="0" w:space="0" w:color="auto"/>
        <w:bottom w:val="none" w:sz="0" w:space="0" w:color="auto"/>
        <w:right w:val="none" w:sz="0" w:space="0" w:color="auto"/>
      </w:divBdr>
    </w:div>
    <w:div w:id="940528345">
      <w:bodyDiv w:val="1"/>
      <w:marLeft w:val="0"/>
      <w:marRight w:val="0"/>
      <w:marTop w:val="0"/>
      <w:marBottom w:val="0"/>
      <w:divBdr>
        <w:top w:val="none" w:sz="0" w:space="0" w:color="auto"/>
        <w:left w:val="none" w:sz="0" w:space="0" w:color="auto"/>
        <w:bottom w:val="none" w:sz="0" w:space="0" w:color="auto"/>
        <w:right w:val="none" w:sz="0" w:space="0" w:color="auto"/>
      </w:divBdr>
    </w:div>
    <w:div w:id="1358236060">
      <w:bodyDiv w:val="1"/>
      <w:marLeft w:val="0"/>
      <w:marRight w:val="0"/>
      <w:marTop w:val="0"/>
      <w:marBottom w:val="0"/>
      <w:divBdr>
        <w:top w:val="none" w:sz="0" w:space="0" w:color="auto"/>
        <w:left w:val="none" w:sz="0" w:space="0" w:color="auto"/>
        <w:bottom w:val="none" w:sz="0" w:space="0" w:color="auto"/>
        <w:right w:val="none" w:sz="0" w:space="0" w:color="auto"/>
      </w:divBdr>
    </w:div>
    <w:div w:id="1373572742">
      <w:bodyDiv w:val="1"/>
      <w:marLeft w:val="0"/>
      <w:marRight w:val="0"/>
      <w:marTop w:val="0"/>
      <w:marBottom w:val="0"/>
      <w:divBdr>
        <w:top w:val="none" w:sz="0" w:space="0" w:color="auto"/>
        <w:left w:val="none" w:sz="0" w:space="0" w:color="auto"/>
        <w:bottom w:val="none" w:sz="0" w:space="0" w:color="auto"/>
        <w:right w:val="none" w:sz="0" w:space="0" w:color="auto"/>
      </w:divBdr>
    </w:div>
    <w:div w:id="1589195565">
      <w:bodyDiv w:val="1"/>
      <w:marLeft w:val="0"/>
      <w:marRight w:val="0"/>
      <w:marTop w:val="0"/>
      <w:marBottom w:val="0"/>
      <w:divBdr>
        <w:top w:val="none" w:sz="0" w:space="0" w:color="auto"/>
        <w:left w:val="none" w:sz="0" w:space="0" w:color="auto"/>
        <w:bottom w:val="none" w:sz="0" w:space="0" w:color="auto"/>
        <w:right w:val="none" w:sz="0" w:space="0" w:color="auto"/>
      </w:divBdr>
    </w:div>
    <w:div w:id="1810435182">
      <w:bodyDiv w:val="1"/>
      <w:marLeft w:val="0"/>
      <w:marRight w:val="0"/>
      <w:marTop w:val="0"/>
      <w:marBottom w:val="0"/>
      <w:divBdr>
        <w:top w:val="none" w:sz="0" w:space="0" w:color="auto"/>
        <w:left w:val="none" w:sz="0" w:space="0" w:color="auto"/>
        <w:bottom w:val="none" w:sz="0" w:space="0" w:color="auto"/>
        <w:right w:val="none" w:sz="0" w:space="0" w:color="auto"/>
      </w:divBdr>
    </w:div>
    <w:div w:id="1863124764">
      <w:bodyDiv w:val="1"/>
      <w:marLeft w:val="0"/>
      <w:marRight w:val="0"/>
      <w:marTop w:val="0"/>
      <w:marBottom w:val="0"/>
      <w:divBdr>
        <w:top w:val="none" w:sz="0" w:space="0" w:color="auto"/>
        <w:left w:val="none" w:sz="0" w:space="0" w:color="auto"/>
        <w:bottom w:val="none" w:sz="0" w:space="0" w:color="auto"/>
        <w:right w:val="none" w:sz="0" w:space="0" w:color="auto"/>
      </w:divBdr>
    </w:div>
    <w:div w:id="211308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ytenis.backauskas@stud.vilniustech.l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olandas.romanovskis@stud.vilniustech.l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rvydas.jurkevicius@stud.vilniustech.l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ovydas.gudauskas@stud.vilniustech.lt"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5137</Words>
  <Characters>2929</Characters>
  <Application>Microsoft Office Word</Application>
  <DocSecurity>0</DocSecurity>
  <Lines>24</Lines>
  <Paragraphs>16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NUOSTATAI</vt:lpstr>
      <vt:lpstr>NUOSTATAI</vt:lpstr>
    </vt:vector>
  </TitlesOfParts>
  <Company>HP</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NUOSTATAI</dc:title>
  <dc:creator>Vardas Pavardė</dc:creator>
  <cp:lastModifiedBy>Vaikai</cp:lastModifiedBy>
  <cp:revision>2</cp:revision>
  <cp:lastPrinted>2017-04-12T09:04:00Z</cp:lastPrinted>
  <dcterms:created xsi:type="dcterms:W3CDTF">2022-02-19T11:30:00Z</dcterms:created>
  <dcterms:modified xsi:type="dcterms:W3CDTF">2022-02-19T11:30:00Z</dcterms:modified>
</cp:coreProperties>
</file>